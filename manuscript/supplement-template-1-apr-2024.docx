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C9C0A" w14:textId="4A889BCF" w:rsidR="00F46D47" w:rsidRPr="0071451A" w:rsidRDefault="00F46D47" w:rsidP="0071451A">
      <w:pPr>
        <w:rPr>
          <w:i/>
        </w:rPr>
      </w:pPr>
      <w:bookmarkStart w:id="0" w:name="_GoBack"/>
      <w:bookmarkEnd w:id="0"/>
    </w:p>
    <w:sectPr w:rsidR="00F46D47" w:rsidRPr="0071451A" w:rsidSect="00101796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4EF83" w14:textId="77777777" w:rsidR="00237F37" w:rsidRDefault="00237F37">
      <w:r>
        <w:separator/>
      </w:r>
    </w:p>
  </w:endnote>
  <w:endnote w:type="continuationSeparator" w:id="0">
    <w:p w14:paraId="6317EF75" w14:textId="77777777" w:rsidR="00237F37" w:rsidRDefault="0023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roman"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Bold">
    <w:altName w:val="Cambria"/>
    <w:panose1 w:val="020B0604020202020204"/>
    <w:charset w:val="00"/>
    <w:family w:val="auto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A670F" w14:textId="77777777" w:rsidR="00237F37" w:rsidRDefault="00237F37">
      <w:r>
        <w:separator/>
      </w:r>
    </w:p>
  </w:footnote>
  <w:footnote w:type="continuationSeparator" w:id="0">
    <w:p w14:paraId="0E693AC4" w14:textId="77777777" w:rsidR="00237F37" w:rsidRDefault="00237F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F8F6D" w14:textId="77777777" w:rsidR="00801578" w:rsidRDefault="00801578" w:rsidP="00FA0E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088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0E33AB" w14:textId="77777777" w:rsidR="00801578" w:rsidRDefault="00FB315B" w:rsidP="00C87B05">
    <w:pPr>
      <w:pStyle w:val="Header"/>
      <w:ind w:right="360"/>
    </w:pPr>
    <w:r>
      <w:t>???RUNNING HEAD HERE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32FE6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13EDE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511C0F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6A4086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B1A0C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8EEA46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DB056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7029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AF2B2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5B20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3BB608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multilevel"/>
    <w:tmpl w:val="894EE874"/>
    <w:lvl w:ilvl="0">
      <w:start w:val="12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13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position w:val="0"/>
        <w:sz w:val="24"/>
      </w:rPr>
    </w:lvl>
  </w:abstractNum>
  <w:abstractNum w:abstractNumId="14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5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6">
    <w:nsid w:val="00000006"/>
    <w:multiLevelType w:val="multilevel"/>
    <w:tmpl w:val="894EE878"/>
    <w:lvl w:ilvl="0">
      <w:start w:val="2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position w:val="0"/>
        <w:sz w:val="24"/>
      </w:rPr>
    </w:lvl>
  </w:abstractNum>
  <w:abstractNum w:abstractNumId="17">
    <w:nsid w:val="057E5149"/>
    <w:multiLevelType w:val="hybridMultilevel"/>
    <w:tmpl w:val="37DC43E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20758C"/>
    <w:multiLevelType w:val="hybridMultilevel"/>
    <w:tmpl w:val="D38AD7F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3C1339"/>
    <w:multiLevelType w:val="hybridMultilevel"/>
    <w:tmpl w:val="87CC2D60"/>
    <w:lvl w:ilvl="0" w:tplc="0409000F">
      <w:start w:val="2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0">
    <w:nsid w:val="120A46FD"/>
    <w:multiLevelType w:val="hybridMultilevel"/>
    <w:tmpl w:val="44F61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5C86118"/>
    <w:multiLevelType w:val="hybridMultilevel"/>
    <w:tmpl w:val="1EA4C320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22">
    <w:nsid w:val="1760005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23150FEC"/>
    <w:multiLevelType w:val="hybridMultilevel"/>
    <w:tmpl w:val="78AE1DC2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127BB3"/>
    <w:multiLevelType w:val="hybridMultilevel"/>
    <w:tmpl w:val="F18E539C"/>
    <w:lvl w:ilvl="0" w:tplc="C518DAAE">
      <w:start w:val="115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D277E2"/>
    <w:multiLevelType w:val="hybridMultilevel"/>
    <w:tmpl w:val="F8A6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482924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27">
    <w:nsid w:val="29D63CC4"/>
    <w:multiLevelType w:val="hybridMultilevel"/>
    <w:tmpl w:val="15A482DE"/>
    <w:lvl w:ilvl="0" w:tplc="470C182E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B2436B2"/>
    <w:multiLevelType w:val="hybridMultilevel"/>
    <w:tmpl w:val="5E5A09B0"/>
    <w:lvl w:ilvl="0" w:tplc="C5086D9C">
      <w:start w:val="2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9">
    <w:nsid w:val="2E6A5511"/>
    <w:multiLevelType w:val="multilevel"/>
    <w:tmpl w:val="D6A03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7115520"/>
    <w:multiLevelType w:val="hybridMultilevel"/>
    <w:tmpl w:val="42E23626"/>
    <w:lvl w:ilvl="0" w:tplc="75526326">
      <w:start w:val="1"/>
      <w:numFmt w:val="bullet"/>
      <w:pStyle w:val="PlanningPoin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3522AF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2">
    <w:nsid w:val="38BE16DE"/>
    <w:multiLevelType w:val="multilevel"/>
    <w:tmpl w:val="44F61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0AB1BFB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4">
    <w:nsid w:val="42AB5F3E"/>
    <w:multiLevelType w:val="hybridMultilevel"/>
    <w:tmpl w:val="9328FA5C"/>
    <w:lvl w:ilvl="0" w:tplc="C0C84F6E">
      <w:numFmt w:val="bullet"/>
      <w:lvlText w:val=""/>
      <w:lvlJc w:val="left"/>
      <w:pPr>
        <w:ind w:left="108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FD4347E"/>
    <w:multiLevelType w:val="hybridMultilevel"/>
    <w:tmpl w:val="5640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D05429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37">
    <w:nsid w:val="59C5311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5C516AF3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9">
    <w:nsid w:val="5DF54EA2"/>
    <w:multiLevelType w:val="hybridMultilevel"/>
    <w:tmpl w:val="B9B6356C"/>
    <w:lvl w:ilvl="0" w:tplc="4C527D20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532848"/>
    <w:multiLevelType w:val="hybridMultilevel"/>
    <w:tmpl w:val="93D49722"/>
    <w:lvl w:ilvl="0" w:tplc="017A0740">
      <w:start w:val="12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252E00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42">
    <w:nsid w:val="71767B5F"/>
    <w:multiLevelType w:val="multilevel"/>
    <w:tmpl w:val="64AC807A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01DB9"/>
    <w:multiLevelType w:val="multilevel"/>
    <w:tmpl w:val="33D25ED2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286C7E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 w:tentative="1">
      <w:start w:val="1"/>
      <w:numFmt w:val="lowerRoman"/>
      <w:lvlText w:val="%3."/>
      <w:lvlJc w:val="right"/>
      <w:pPr>
        <w:ind w:left="2302" w:hanging="180"/>
      </w:pPr>
    </w:lvl>
    <w:lvl w:ilvl="3" w:tentative="1">
      <w:start w:val="1"/>
      <w:numFmt w:val="decimal"/>
      <w:lvlText w:val="%4."/>
      <w:lvlJc w:val="left"/>
      <w:pPr>
        <w:ind w:left="3022" w:hanging="360"/>
      </w:pPr>
    </w:lvl>
    <w:lvl w:ilvl="4" w:tentative="1">
      <w:start w:val="1"/>
      <w:numFmt w:val="lowerLetter"/>
      <w:lvlText w:val="%5."/>
      <w:lvlJc w:val="left"/>
      <w:pPr>
        <w:ind w:left="3742" w:hanging="360"/>
      </w:pPr>
    </w:lvl>
    <w:lvl w:ilvl="5" w:tentative="1">
      <w:start w:val="1"/>
      <w:numFmt w:val="lowerRoman"/>
      <w:lvlText w:val="%6."/>
      <w:lvlJc w:val="right"/>
      <w:pPr>
        <w:ind w:left="4462" w:hanging="180"/>
      </w:pPr>
    </w:lvl>
    <w:lvl w:ilvl="6" w:tentative="1">
      <w:start w:val="1"/>
      <w:numFmt w:val="decimal"/>
      <w:lvlText w:val="%7."/>
      <w:lvlJc w:val="left"/>
      <w:pPr>
        <w:ind w:left="5182" w:hanging="360"/>
      </w:pPr>
    </w:lvl>
    <w:lvl w:ilvl="7" w:tentative="1">
      <w:start w:val="1"/>
      <w:numFmt w:val="lowerLetter"/>
      <w:lvlText w:val="%8."/>
      <w:lvlJc w:val="left"/>
      <w:pPr>
        <w:ind w:left="5902" w:hanging="360"/>
      </w:pPr>
    </w:lvl>
    <w:lvl w:ilvl="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>
    <w:nsid w:val="78D97A9B"/>
    <w:multiLevelType w:val="hybridMultilevel"/>
    <w:tmpl w:val="A35EC84C"/>
    <w:lvl w:ilvl="0" w:tplc="0409000F">
      <w:start w:val="2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39"/>
  </w:num>
  <w:num w:numId="14">
    <w:abstractNumId w:val="34"/>
  </w:num>
  <w:num w:numId="15">
    <w:abstractNumId w:val="11"/>
  </w:num>
  <w:num w:numId="16">
    <w:abstractNumId w:val="27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25"/>
  </w:num>
  <w:num w:numId="23">
    <w:abstractNumId w:val="36"/>
  </w:num>
  <w:num w:numId="24">
    <w:abstractNumId w:val="35"/>
  </w:num>
  <w:num w:numId="25">
    <w:abstractNumId w:val="17"/>
  </w:num>
  <w:num w:numId="26">
    <w:abstractNumId w:val="18"/>
  </w:num>
  <w:num w:numId="27">
    <w:abstractNumId w:val="28"/>
  </w:num>
  <w:num w:numId="28">
    <w:abstractNumId w:val="19"/>
  </w:num>
  <w:num w:numId="29">
    <w:abstractNumId w:val="23"/>
  </w:num>
  <w:num w:numId="30">
    <w:abstractNumId w:val="45"/>
  </w:num>
  <w:num w:numId="31">
    <w:abstractNumId w:val="41"/>
  </w:num>
  <w:num w:numId="32">
    <w:abstractNumId w:val="26"/>
  </w:num>
  <w:num w:numId="33">
    <w:abstractNumId w:val="31"/>
  </w:num>
  <w:num w:numId="34">
    <w:abstractNumId w:val="38"/>
  </w:num>
  <w:num w:numId="35">
    <w:abstractNumId w:val="33"/>
  </w:num>
  <w:num w:numId="36">
    <w:abstractNumId w:val="24"/>
  </w:num>
  <w:num w:numId="37">
    <w:abstractNumId w:val="44"/>
  </w:num>
  <w:num w:numId="38">
    <w:abstractNumId w:val="40"/>
  </w:num>
  <w:num w:numId="39">
    <w:abstractNumId w:val="20"/>
  </w:num>
  <w:num w:numId="40">
    <w:abstractNumId w:val="32"/>
  </w:num>
  <w:num w:numId="41">
    <w:abstractNumId w:val="37"/>
  </w:num>
  <w:num w:numId="42">
    <w:abstractNumId w:val="22"/>
  </w:num>
  <w:num w:numId="43">
    <w:abstractNumId w:val="30"/>
  </w:num>
  <w:num w:numId="44">
    <w:abstractNumId w:val="29"/>
  </w:num>
  <w:num w:numId="45">
    <w:abstractNumId w:val="43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237F37"/>
    <w:rsid w:val="00000B07"/>
    <w:rsid w:val="000014C6"/>
    <w:rsid w:val="00002177"/>
    <w:rsid w:val="000032BC"/>
    <w:rsid w:val="00006224"/>
    <w:rsid w:val="00017699"/>
    <w:rsid w:val="0002044C"/>
    <w:rsid w:val="00022C9F"/>
    <w:rsid w:val="00023FA9"/>
    <w:rsid w:val="0002577D"/>
    <w:rsid w:val="00027FCB"/>
    <w:rsid w:val="00034FAB"/>
    <w:rsid w:val="000352E4"/>
    <w:rsid w:val="0004088A"/>
    <w:rsid w:val="0004132A"/>
    <w:rsid w:val="0005082F"/>
    <w:rsid w:val="00052713"/>
    <w:rsid w:val="000534DF"/>
    <w:rsid w:val="000544BD"/>
    <w:rsid w:val="000547A5"/>
    <w:rsid w:val="00064DAB"/>
    <w:rsid w:val="000729B4"/>
    <w:rsid w:val="00077B7B"/>
    <w:rsid w:val="000878B8"/>
    <w:rsid w:val="0009674C"/>
    <w:rsid w:val="000A0C0C"/>
    <w:rsid w:val="000A4051"/>
    <w:rsid w:val="000A6DD4"/>
    <w:rsid w:val="000B0641"/>
    <w:rsid w:val="000B2323"/>
    <w:rsid w:val="000B6F71"/>
    <w:rsid w:val="000B72E4"/>
    <w:rsid w:val="000D7158"/>
    <w:rsid w:val="000E22DA"/>
    <w:rsid w:val="000E5CFD"/>
    <w:rsid w:val="000F1791"/>
    <w:rsid w:val="000F2764"/>
    <w:rsid w:val="000F40F6"/>
    <w:rsid w:val="000F7472"/>
    <w:rsid w:val="00100A49"/>
    <w:rsid w:val="00101796"/>
    <w:rsid w:val="00105089"/>
    <w:rsid w:val="00105B51"/>
    <w:rsid w:val="00114967"/>
    <w:rsid w:val="001159BE"/>
    <w:rsid w:val="00117820"/>
    <w:rsid w:val="00121BC2"/>
    <w:rsid w:val="00122C59"/>
    <w:rsid w:val="001241A1"/>
    <w:rsid w:val="0012770D"/>
    <w:rsid w:val="00132168"/>
    <w:rsid w:val="00133EB5"/>
    <w:rsid w:val="00134B24"/>
    <w:rsid w:val="00144666"/>
    <w:rsid w:val="00146D1B"/>
    <w:rsid w:val="00164D30"/>
    <w:rsid w:val="001669FB"/>
    <w:rsid w:val="00167ABE"/>
    <w:rsid w:val="001707F1"/>
    <w:rsid w:val="00173D78"/>
    <w:rsid w:val="001800D7"/>
    <w:rsid w:val="00180758"/>
    <w:rsid w:val="001828E8"/>
    <w:rsid w:val="00185A78"/>
    <w:rsid w:val="00191394"/>
    <w:rsid w:val="00192C1F"/>
    <w:rsid w:val="00195224"/>
    <w:rsid w:val="001A11EE"/>
    <w:rsid w:val="001A23A7"/>
    <w:rsid w:val="001A4266"/>
    <w:rsid w:val="001A6979"/>
    <w:rsid w:val="001A7838"/>
    <w:rsid w:val="001B6FC8"/>
    <w:rsid w:val="001C54E9"/>
    <w:rsid w:val="001C6BBC"/>
    <w:rsid w:val="001C793E"/>
    <w:rsid w:val="001D05E7"/>
    <w:rsid w:val="001D22A2"/>
    <w:rsid w:val="001D44A2"/>
    <w:rsid w:val="001D561A"/>
    <w:rsid w:val="001D7452"/>
    <w:rsid w:val="001E2D91"/>
    <w:rsid w:val="001E6881"/>
    <w:rsid w:val="00203D50"/>
    <w:rsid w:val="00211904"/>
    <w:rsid w:val="002130FB"/>
    <w:rsid w:val="002134A0"/>
    <w:rsid w:val="00220FC7"/>
    <w:rsid w:val="002242D5"/>
    <w:rsid w:val="00226341"/>
    <w:rsid w:val="0023416F"/>
    <w:rsid w:val="00237F37"/>
    <w:rsid w:val="00242A12"/>
    <w:rsid w:val="00242B5A"/>
    <w:rsid w:val="00252528"/>
    <w:rsid w:val="0025564D"/>
    <w:rsid w:val="00276C60"/>
    <w:rsid w:val="00282BEE"/>
    <w:rsid w:val="002836E4"/>
    <w:rsid w:val="002840EA"/>
    <w:rsid w:val="00293D2A"/>
    <w:rsid w:val="00296CC0"/>
    <w:rsid w:val="002A2D7F"/>
    <w:rsid w:val="002A34C5"/>
    <w:rsid w:val="002B2A1F"/>
    <w:rsid w:val="002B691C"/>
    <w:rsid w:val="002B7195"/>
    <w:rsid w:val="002B786B"/>
    <w:rsid w:val="002C674A"/>
    <w:rsid w:val="002D1313"/>
    <w:rsid w:val="002D2457"/>
    <w:rsid w:val="002D36FB"/>
    <w:rsid w:val="002D78E4"/>
    <w:rsid w:val="002F35C0"/>
    <w:rsid w:val="002F6D66"/>
    <w:rsid w:val="00300814"/>
    <w:rsid w:val="003035DB"/>
    <w:rsid w:val="003126E7"/>
    <w:rsid w:val="003131EE"/>
    <w:rsid w:val="00316C8B"/>
    <w:rsid w:val="00327649"/>
    <w:rsid w:val="003306D0"/>
    <w:rsid w:val="00330ADB"/>
    <w:rsid w:val="00330AF0"/>
    <w:rsid w:val="003362E1"/>
    <w:rsid w:val="0034173C"/>
    <w:rsid w:val="003421B5"/>
    <w:rsid w:val="00346B73"/>
    <w:rsid w:val="00346EDE"/>
    <w:rsid w:val="00351738"/>
    <w:rsid w:val="0035406B"/>
    <w:rsid w:val="00355EE2"/>
    <w:rsid w:val="0036327B"/>
    <w:rsid w:val="003640DF"/>
    <w:rsid w:val="00370006"/>
    <w:rsid w:val="003858E2"/>
    <w:rsid w:val="003866E6"/>
    <w:rsid w:val="003925AC"/>
    <w:rsid w:val="00396A58"/>
    <w:rsid w:val="003973B1"/>
    <w:rsid w:val="003A6B13"/>
    <w:rsid w:val="003B3234"/>
    <w:rsid w:val="003B44D6"/>
    <w:rsid w:val="003B5E6E"/>
    <w:rsid w:val="003B61EC"/>
    <w:rsid w:val="003B6233"/>
    <w:rsid w:val="003C297F"/>
    <w:rsid w:val="003C5CAA"/>
    <w:rsid w:val="003D27A8"/>
    <w:rsid w:val="003D383C"/>
    <w:rsid w:val="003E0032"/>
    <w:rsid w:val="003F20E3"/>
    <w:rsid w:val="003F49DC"/>
    <w:rsid w:val="003F5536"/>
    <w:rsid w:val="00400F17"/>
    <w:rsid w:val="004045CE"/>
    <w:rsid w:val="00407DA1"/>
    <w:rsid w:val="004137B5"/>
    <w:rsid w:val="00420881"/>
    <w:rsid w:val="00427114"/>
    <w:rsid w:val="00434E2D"/>
    <w:rsid w:val="00437923"/>
    <w:rsid w:val="004412EF"/>
    <w:rsid w:val="00443581"/>
    <w:rsid w:val="00446472"/>
    <w:rsid w:val="00461750"/>
    <w:rsid w:val="00461B5F"/>
    <w:rsid w:val="004711EA"/>
    <w:rsid w:val="00471C6E"/>
    <w:rsid w:val="004722A7"/>
    <w:rsid w:val="00476C78"/>
    <w:rsid w:val="00476EB2"/>
    <w:rsid w:val="0048103B"/>
    <w:rsid w:val="00483C6F"/>
    <w:rsid w:val="00490FB0"/>
    <w:rsid w:val="00493A7F"/>
    <w:rsid w:val="00495E0D"/>
    <w:rsid w:val="004A5A3E"/>
    <w:rsid w:val="004B370B"/>
    <w:rsid w:val="004B5F79"/>
    <w:rsid w:val="004B6C83"/>
    <w:rsid w:val="004B7BBD"/>
    <w:rsid w:val="004C07F7"/>
    <w:rsid w:val="004C1165"/>
    <w:rsid w:val="004C2C09"/>
    <w:rsid w:val="004D4C9E"/>
    <w:rsid w:val="004D50BF"/>
    <w:rsid w:val="004E0B81"/>
    <w:rsid w:val="004E11FE"/>
    <w:rsid w:val="004E1E44"/>
    <w:rsid w:val="004E69A4"/>
    <w:rsid w:val="004E7990"/>
    <w:rsid w:val="004F265D"/>
    <w:rsid w:val="004F2964"/>
    <w:rsid w:val="004F3135"/>
    <w:rsid w:val="004F5658"/>
    <w:rsid w:val="00501AEC"/>
    <w:rsid w:val="00505569"/>
    <w:rsid w:val="00512E57"/>
    <w:rsid w:val="00514C9E"/>
    <w:rsid w:val="00516510"/>
    <w:rsid w:val="0051776D"/>
    <w:rsid w:val="0052068F"/>
    <w:rsid w:val="00522B8B"/>
    <w:rsid w:val="00523B0A"/>
    <w:rsid w:val="0052480D"/>
    <w:rsid w:val="005248C7"/>
    <w:rsid w:val="00525A4A"/>
    <w:rsid w:val="00534FB7"/>
    <w:rsid w:val="00535522"/>
    <w:rsid w:val="00540A83"/>
    <w:rsid w:val="005455A0"/>
    <w:rsid w:val="0054574B"/>
    <w:rsid w:val="00546AE0"/>
    <w:rsid w:val="00547D19"/>
    <w:rsid w:val="00547D69"/>
    <w:rsid w:val="005550F8"/>
    <w:rsid w:val="00556FD1"/>
    <w:rsid w:val="005631E3"/>
    <w:rsid w:val="00563315"/>
    <w:rsid w:val="00563424"/>
    <w:rsid w:val="00564AFD"/>
    <w:rsid w:val="00565938"/>
    <w:rsid w:val="00571B32"/>
    <w:rsid w:val="00573722"/>
    <w:rsid w:val="00586885"/>
    <w:rsid w:val="005947CB"/>
    <w:rsid w:val="00595011"/>
    <w:rsid w:val="00596F4F"/>
    <w:rsid w:val="005A2FC7"/>
    <w:rsid w:val="005B00B6"/>
    <w:rsid w:val="005C216B"/>
    <w:rsid w:val="005C254F"/>
    <w:rsid w:val="005C2DAE"/>
    <w:rsid w:val="005C499C"/>
    <w:rsid w:val="005C4BC6"/>
    <w:rsid w:val="005C6FE9"/>
    <w:rsid w:val="005D09E1"/>
    <w:rsid w:val="005D2322"/>
    <w:rsid w:val="005D40A9"/>
    <w:rsid w:val="005D77C0"/>
    <w:rsid w:val="005E219C"/>
    <w:rsid w:val="005F08DA"/>
    <w:rsid w:val="005F786C"/>
    <w:rsid w:val="00603FF2"/>
    <w:rsid w:val="00605A05"/>
    <w:rsid w:val="00605D96"/>
    <w:rsid w:val="00606D95"/>
    <w:rsid w:val="00611CBE"/>
    <w:rsid w:val="00612DD8"/>
    <w:rsid w:val="00612EDF"/>
    <w:rsid w:val="00613A34"/>
    <w:rsid w:val="006143F5"/>
    <w:rsid w:val="00614967"/>
    <w:rsid w:val="0061687C"/>
    <w:rsid w:val="00620732"/>
    <w:rsid w:val="00631504"/>
    <w:rsid w:val="0063644E"/>
    <w:rsid w:val="00636B48"/>
    <w:rsid w:val="006470BC"/>
    <w:rsid w:val="006505DD"/>
    <w:rsid w:val="00652111"/>
    <w:rsid w:val="00654238"/>
    <w:rsid w:val="00654C7B"/>
    <w:rsid w:val="006566E1"/>
    <w:rsid w:val="00660768"/>
    <w:rsid w:val="006608AB"/>
    <w:rsid w:val="00661B96"/>
    <w:rsid w:val="0066252C"/>
    <w:rsid w:val="00667FEB"/>
    <w:rsid w:val="0067299D"/>
    <w:rsid w:val="00675562"/>
    <w:rsid w:val="0067558C"/>
    <w:rsid w:val="006757B8"/>
    <w:rsid w:val="00681D42"/>
    <w:rsid w:val="006859A8"/>
    <w:rsid w:val="006863EB"/>
    <w:rsid w:val="00686D99"/>
    <w:rsid w:val="006908CD"/>
    <w:rsid w:val="0069185E"/>
    <w:rsid w:val="006934BB"/>
    <w:rsid w:val="00693E50"/>
    <w:rsid w:val="00695E4A"/>
    <w:rsid w:val="006A3162"/>
    <w:rsid w:val="006A4A8A"/>
    <w:rsid w:val="006A5FB8"/>
    <w:rsid w:val="006A65E2"/>
    <w:rsid w:val="006B11E2"/>
    <w:rsid w:val="006B2178"/>
    <w:rsid w:val="006C1210"/>
    <w:rsid w:val="006C78E0"/>
    <w:rsid w:val="006D26CA"/>
    <w:rsid w:val="006D371C"/>
    <w:rsid w:val="006D5A8E"/>
    <w:rsid w:val="006E0541"/>
    <w:rsid w:val="006E09F5"/>
    <w:rsid w:val="006E7D64"/>
    <w:rsid w:val="00704012"/>
    <w:rsid w:val="0071451A"/>
    <w:rsid w:val="00714715"/>
    <w:rsid w:val="007166C6"/>
    <w:rsid w:val="00716D75"/>
    <w:rsid w:val="0072116E"/>
    <w:rsid w:val="007211EA"/>
    <w:rsid w:val="007219D1"/>
    <w:rsid w:val="00730C0E"/>
    <w:rsid w:val="00732B5E"/>
    <w:rsid w:val="00743D72"/>
    <w:rsid w:val="007442E7"/>
    <w:rsid w:val="00754E86"/>
    <w:rsid w:val="0076057C"/>
    <w:rsid w:val="00764F3B"/>
    <w:rsid w:val="00765A81"/>
    <w:rsid w:val="00765EBA"/>
    <w:rsid w:val="00770BFC"/>
    <w:rsid w:val="00782C0A"/>
    <w:rsid w:val="00783772"/>
    <w:rsid w:val="00783BEF"/>
    <w:rsid w:val="00790021"/>
    <w:rsid w:val="007928D3"/>
    <w:rsid w:val="007A2798"/>
    <w:rsid w:val="007A402B"/>
    <w:rsid w:val="007A6102"/>
    <w:rsid w:val="007B037F"/>
    <w:rsid w:val="007B0643"/>
    <w:rsid w:val="007B6DD2"/>
    <w:rsid w:val="007B7AC2"/>
    <w:rsid w:val="007C0C49"/>
    <w:rsid w:val="007C184C"/>
    <w:rsid w:val="007D55E0"/>
    <w:rsid w:val="007D74B4"/>
    <w:rsid w:val="007E0692"/>
    <w:rsid w:val="007E090A"/>
    <w:rsid w:val="007E323D"/>
    <w:rsid w:val="007E5411"/>
    <w:rsid w:val="007E5C9D"/>
    <w:rsid w:val="007E5CDF"/>
    <w:rsid w:val="007E65CC"/>
    <w:rsid w:val="007E7474"/>
    <w:rsid w:val="007F5772"/>
    <w:rsid w:val="00801578"/>
    <w:rsid w:val="00811C61"/>
    <w:rsid w:val="00817F09"/>
    <w:rsid w:val="008200B7"/>
    <w:rsid w:val="0082251A"/>
    <w:rsid w:val="00825F2E"/>
    <w:rsid w:val="008263C8"/>
    <w:rsid w:val="00837FF3"/>
    <w:rsid w:val="008453E9"/>
    <w:rsid w:val="00845D34"/>
    <w:rsid w:val="008511E0"/>
    <w:rsid w:val="0085149A"/>
    <w:rsid w:val="008609FD"/>
    <w:rsid w:val="00861B69"/>
    <w:rsid w:val="008633BB"/>
    <w:rsid w:val="00873C18"/>
    <w:rsid w:val="00883327"/>
    <w:rsid w:val="0088606C"/>
    <w:rsid w:val="008862C8"/>
    <w:rsid w:val="00887D06"/>
    <w:rsid w:val="00891770"/>
    <w:rsid w:val="008A603A"/>
    <w:rsid w:val="008A6BC1"/>
    <w:rsid w:val="008A7AE2"/>
    <w:rsid w:val="008B49F1"/>
    <w:rsid w:val="008B5F68"/>
    <w:rsid w:val="008C3AE0"/>
    <w:rsid w:val="008C6118"/>
    <w:rsid w:val="008D04BE"/>
    <w:rsid w:val="008D3C2D"/>
    <w:rsid w:val="008D6FB4"/>
    <w:rsid w:val="008E7321"/>
    <w:rsid w:val="008F233E"/>
    <w:rsid w:val="008F2D35"/>
    <w:rsid w:val="008F50B7"/>
    <w:rsid w:val="008F5AC1"/>
    <w:rsid w:val="008F7647"/>
    <w:rsid w:val="008F7823"/>
    <w:rsid w:val="0090570D"/>
    <w:rsid w:val="009061B3"/>
    <w:rsid w:val="00907CB4"/>
    <w:rsid w:val="00911C01"/>
    <w:rsid w:val="00931656"/>
    <w:rsid w:val="009325F1"/>
    <w:rsid w:val="00940134"/>
    <w:rsid w:val="0094251A"/>
    <w:rsid w:val="009476C2"/>
    <w:rsid w:val="00951BAE"/>
    <w:rsid w:val="00956D0F"/>
    <w:rsid w:val="00957A7F"/>
    <w:rsid w:val="00962D83"/>
    <w:rsid w:val="00966C87"/>
    <w:rsid w:val="009855F9"/>
    <w:rsid w:val="00985C3E"/>
    <w:rsid w:val="00990B68"/>
    <w:rsid w:val="00990DF8"/>
    <w:rsid w:val="00990E54"/>
    <w:rsid w:val="00991722"/>
    <w:rsid w:val="00995E0C"/>
    <w:rsid w:val="009A0B05"/>
    <w:rsid w:val="009A16A3"/>
    <w:rsid w:val="009B1316"/>
    <w:rsid w:val="009B35E1"/>
    <w:rsid w:val="009B37BB"/>
    <w:rsid w:val="009C1C19"/>
    <w:rsid w:val="009C4FC3"/>
    <w:rsid w:val="009D0682"/>
    <w:rsid w:val="009D2706"/>
    <w:rsid w:val="009E25A3"/>
    <w:rsid w:val="009E3D4F"/>
    <w:rsid w:val="009E494C"/>
    <w:rsid w:val="009E7AC7"/>
    <w:rsid w:val="009F1895"/>
    <w:rsid w:val="00A01FA7"/>
    <w:rsid w:val="00A02054"/>
    <w:rsid w:val="00A04DDB"/>
    <w:rsid w:val="00A05DBD"/>
    <w:rsid w:val="00A07D29"/>
    <w:rsid w:val="00A13B6F"/>
    <w:rsid w:val="00A17D7B"/>
    <w:rsid w:val="00A21DB4"/>
    <w:rsid w:val="00A24461"/>
    <w:rsid w:val="00A36880"/>
    <w:rsid w:val="00A37A32"/>
    <w:rsid w:val="00A37DC6"/>
    <w:rsid w:val="00A42774"/>
    <w:rsid w:val="00A535F3"/>
    <w:rsid w:val="00A54126"/>
    <w:rsid w:val="00A659FF"/>
    <w:rsid w:val="00A72972"/>
    <w:rsid w:val="00A7403D"/>
    <w:rsid w:val="00A8110E"/>
    <w:rsid w:val="00A90540"/>
    <w:rsid w:val="00A953D2"/>
    <w:rsid w:val="00A960CB"/>
    <w:rsid w:val="00A96E2A"/>
    <w:rsid w:val="00A975F0"/>
    <w:rsid w:val="00AA1DE3"/>
    <w:rsid w:val="00AA20A5"/>
    <w:rsid w:val="00AA4BAB"/>
    <w:rsid w:val="00AA569C"/>
    <w:rsid w:val="00AA70D9"/>
    <w:rsid w:val="00AB6A59"/>
    <w:rsid w:val="00AC187D"/>
    <w:rsid w:val="00AC3303"/>
    <w:rsid w:val="00AC7816"/>
    <w:rsid w:val="00AD00C1"/>
    <w:rsid w:val="00AD061E"/>
    <w:rsid w:val="00AD2041"/>
    <w:rsid w:val="00AD6CB0"/>
    <w:rsid w:val="00AE1F64"/>
    <w:rsid w:val="00AE2232"/>
    <w:rsid w:val="00AE2720"/>
    <w:rsid w:val="00AE27D1"/>
    <w:rsid w:val="00AE5A3F"/>
    <w:rsid w:val="00AE5F98"/>
    <w:rsid w:val="00AF3319"/>
    <w:rsid w:val="00AF49F3"/>
    <w:rsid w:val="00B0262E"/>
    <w:rsid w:val="00B05478"/>
    <w:rsid w:val="00B146B8"/>
    <w:rsid w:val="00B1624A"/>
    <w:rsid w:val="00B21BDD"/>
    <w:rsid w:val="00B22DAE"/>
    <w:rsid w:val="00B27AF7"/>
    <w:rsid w:val="00B318EC"/>
    <w:rsid w:val="00B34644"/>
    <w:rsid w:val="00B47F5C"/>
    <w:rsid w:val="00B57F63"/>
    <w:rsid w:val="00B654D7"/>
    <w:rsid w:val="00B7133E"/>
    <w:rsid w:val="00B751A1"/>
    <w:rsid w:val="00B757F7"/>
    <w:rsid w:val="00B7688C"/>
    <w:rsid w:val="00B82DF9"/>
    <w:rsid w:val="00B82E0E"/>
    <w:rsid w:val="00B862CE"/>
    <w:rsid w:val="00B90F7E"/>
    <w:rsid w:val="00B91FB2"/>
    <w:rsid w:val="00B92B13"/>
    <w:rsid w:val="00B935BD"/>
    <w:rsid w:val="00BB186B"/>
    <w:rsid w:val="00BB5BDD"/>
    <w:rsid w:val="00BC09F0"/>
    <w:rsid w:val="00BC4F29"/>
    <w:rsid w:val="00BD0DFC"/>
    <w:rsid w:val="00BD2C51"/>
    <w:rsid w:val="00BD4D57"/>
    <w:rsid w:val="00BD53AF"/>
    <w:rsid w:val="00BD7AC7"/>
    <w:rsid w:val="00BE07C6"/>
    <w:rsid w:val="00BE0C26"/>
    <w:rsid w:val="00BE1DB2"/>
    <w:rsid w:val="00BE1E7D"/>
    <w:rsid w:val="00BE372C"/>
    <w:rsid w:val="00BE4DFE"/>
    <w:rsid w:val="00BE7351"/>
    <w:rsid w:val="00BF21BC"/>
    <w:rsid w:val="00BF35FE"/>
    <w:rsid w:val="00C0025E"/>
    <w:rsid w:val="00C03776"/>
    <w:rsid w:val="00C03A9F"/>
    <w:rsid w:val="00C04151"/>
    <w:rsid w:val="00C0451D"/>
    <w:rsid w:val="00C104C7"/>
    <w:rsid w:val="00C12ECD"/>
    <w:rsid w:val="00C12F6F"/>
    <w:rsid w:val="00C23862"/>
    <w:rsid w:val="00C310D8"/>
    <w:rsid w:val="00C32425"/>
    <w:rsid w:val="00C33322"/>
    <w:rsid w:val="00C33CF7"/>
    <w:rsid w:val="00C36FF5"/>
    <w:rsid w:val="00C42DCE"/>
    <w:rsid w:val="00C43C45"/>
    <w:rsid w:val="00C47DB8"/>
    <w:rsid w:val="00C56A14"/>
    <w:rsid w:val="00C57543"/>
    <w:rsid w:val="00C57BD7"/>
    <w:rsid w:val="00C63E58"/>
    <w:rsid w:val="00C64DA7"/>
    <w:rsid w:val="00C651D3"/>
    <w:rsid w:val="00C669A7"/>
    <w:rsid w:val="00C70888"/>
    <w:rsid w:val="00C71970"/>
    <w:rsid w:val="00C82CF7"/>
    <w:rsid w:val="00C87B05"/>
    <w:rsid w:val="00C91205"/>
    <w:rsid w:val="00C9633F"/>
    <w:rsid w:val="00C96CB4"/>
    <w:rsid w:val="00C97EC8"/>
    <w:rsid w:val="00CA1D44"/>
    <w:rsid w:val="00CA1E87"/>
    <w:rsid w:val="00CA21C2"/>
    <w:rsid w:val="00CA2E9E"/>
    <w:rsid w:val="00CB2CA8"/>
    <w:rsid w:val="00CB5E63"/>
    <w:rsid w:val="00CB6930"/>
    <w:rsid w:val="00CC4F82"/>
    <w:rsid w:val="00CC4FE9"/>
    <w:rsid w:val="00CC7C92"/>
    <w:rsid w:val="00CD0A2F"/>
    <w:rsid w:val="00CD20F7"/>
    <w:rsid w:val="00CD5C1F"/>
    <w:rsid w:val="00CD72DB"/>
    <w:rsid w:val="00CE2495"/>
    <w:rsid w:val="00CE3FEF"/>
    <w:rsid w:val="00CE4EA2"/>
    <w:rsid w:val="00CE57D6"/>
    <w:rsid w:val="00CE627E"/>
    <w:rsid w:val="00CF5C1B"/>
    <w:rsid w:val="00D02587"/>
    <w:rsid w:val="00D03499"/>
    <w:rsid w:val="00D034FB"/>
    <w:rsid w:val="00D076A5"/>
    <w:rsid w:val="00D11DE7"/>
    <w:rsid w:val="00D15965"/>
    <w:rsid w:val="00D2196F"/>
    <w:rsid w:val="00D258F1"/>
    <w:rsid w:val="00D26F33"/>
    <w:rsid w:val="00D327EB"/>
    <w:rsid w:val="00D37586"/>
    <w:rsid w:val="00D37755"/>
    <w:rsid w:val="00D378BC"/>
    <w:rsid w:val="00D455FB"/>
    <w:rsid w:val="00D45AD7"/>
    <w:rsid w:val="00D47D89"/>
    <w:rsid w:val="00D62A27"/>
    <w:rsid w:val="00D66510"/>
    <w:rsid w:val="00D718AC"/>
    <w:rsid w:val="00D72475"/>
    <w:rsid w:val="00D72F22"/>
    <w:rsid w:val="00D735F8"/>
    <w:rsid w:val="00D73EFE"/>
    <w:rsid w:val="00D74089"/>
    <w:rsid w:val="00D74614"/>
    <w:rsid w:val="00D8466D"/>
    <w:rsid w:val="00D857C5"/>
    <w:rsid w:val="00D85FC8"/>
    <w:rsid w:val="00D90DE1"/>
    <w:rsid w:val="00DB4F52"/>
    <w:rsid w:val="00DC315D"/>
    <w:rsid w:val="00DD0D79"/>
    <w:rsid w:val="00DD18D9"/>
    <w:rsid w:val="00DD5218"/>
    <w:rsid w:val="00DD5489"/>
    <w:rsid w:val="00DD6119"/>
    <w:rsid w:val="00DD6E62"/>
    <w:rsid w:val="00DD77B1"/>
    <w:rsid w:val="00DE433E"/>
    <w:rsid w:val="00DE6235"/>
    <w:rsid w:val="00DF65B7"/>
    <w:rsid w:val="00DF7F6D"/>
    <w:rsid w:val="00E042D8"/>
    <w:rsid w:val="00E11382"/>
    <w:rsid w:val="00E12623"/>
    <w:rsid w:val="00E2183A"/>
    <w:rsid w:val="00E22AE2"/>
    <w:rsid w:val="00E237B2"/>
    <w:rsid w:val="00E33B18"/>
    <w:rsid w:val="00E40B7D"/>
    <w:rsid w:val="00E41345"/>
    <w:rsid w:val="00E42E4E"/>
    <w:rsid w:val="00E43D6D"/>
    <w:rsid w:val="00E44C46"/>
    <w:rsid w:val="00E47625"/>
    <w:rsid w:val="00E525C9"/>
    <w:rsid w:val="00E74AEC"/>
    <w:rsid w:val="00E77BB0"/>
    <w:rsid w:val="00E81A51"/>
    <w:rsid w:val="00E81BD1"/>
    <w:rsid w:val="00E8354B"/>
    <w:rsid w:val="00E911A8"/>
    <w:rsid w:val="00E92858"/>
    <w:rsid w:val="00E95552"/>
    <w:rsid w:val="00EA12FD"/>
    <w:rsid w:val="00EA5BA9"/>
    <w:rsid w:val="00EA6CFB"/>
    <w:rsid w:val="00EB521B"/>
    <w:rsid w:val="00EB5F06"/>
    <w:rsid w:val="00EC0E83"/>
    <w:rsid w:val="00EC177E"/>
    <w:rsid w:val="00EC3D86"/>
    <w:rsid w:val="00EC4778"/>
    <w:rsid w:val="00EC75D4"/>
    <w:rsid w:val="00ED45AD"/>
    <w:rsid w:val="00ED4F7B"/>
    <w:rsid w:val="00ED5538"/>
    <w:rsid w:val="00ED5ABA"/>
    <w:rsid w:val="00ED5F81"/>
    <w:rsid w:val="00ED624F"/>
    <w:rsid w:val="00EE418D"/>
    <w:rsid w:val="00EE7BD2"/>
    <w:rsid w:val="00EF0A8F"/>
    <w:rsid w:val="00EF0F78"/>
    <w:rsid w:val="00EF0FA5"/>
    <w:rsid w:val="00EF18A1"/>
    <w:rsid w:val="00EF2414"/>
    <w:rsid w:val="00EF7473"/>
    <w:rsid w:val="00F03C82"/>
    <w:rsid w:val="00F0671E"/>
    <w:rsid w:val="00F07216"/>
    <w:rsid w:val="00F11B37"/>
    <w:rsid w:val="00F143C0"/>
    <w:rsid w:val="00F2108E"/>
    <w:rsid w:val="00F23AAD"/>
    <w:rsid w:val="00F27E60"/>
    <w:rsid w:val="00F31B17"/>
    <w:rsid w:val="00F340B6"/>
    <w:rsid w:val="00F34F77"/>
    <w:rsid w:val="00F352A5"/>
    <w:rsid w:val="00F40709"/>
    <w:rsid w:val="00F41ADE"/>
    <w:rsid w:val="00F42D75"/>
    <w:rsid w:val="00F46D47"/>
    <w:rsid w:val="00F46E52"/>
    <w:rsid w:val="00F53745"/>
    <w:rsid w:val="00F54282"/>
    <w:rsid w:val="00F5526B"/>
    <w:rsid w:val="00F56737"/>
    <w:rsid w:val="00F56A7F"/>
    <w:rsid w:val="00F61BAA"/>
    <w:rsid w:val="00F62B3D"/>
    <w:rsid w:val="00F70337"/>
    <w:rsid w:val="00F705C0"/>
    <w:rsid w:val="00F73856"/>
    <w:rsid w:val="00F821D9"/>
    <w:rsid w:val="00F821FE"/>
    <w:rsid w:val="00F822ED"/>
    <w:rsid w:val="00F84974"/>
    <w:rsid w:val="00F95867"/>
    <w:rsid w:val="00FA0269"/>
    <w:rsid w:val="00FA0E48"/>
    <w:rsid w:val="00FA72C0"/>
    <w:rsid w:val="00FB082F"/>
    <w:rsid w:val="00FB315B"/>
    <w:rsid w:val="00FB443A"/>
    <w:rsid w:val="00FB6D1D"/>
    <w:rsid w:val="00FB6DF5"/>
    <w:rsid w:val="00FB7395"/>
    <w:rsid w:val="00FC0FD6"/>
    <w:rsid w:val="00FC15E0"/>
    <w:rsid w:val="00FC5341"/>
    <w:rsid w:val="00FD1AC3"/>
    <w:rsid w:val="00FD22CF"/>
    <w:rsid w:val="00FD2971"/>
    <w:rsid w:val="00FD37D8"/>
    <w:rsid w:val="00FD4AC1"/>
    <w:rsid w:val="00FD6AFF"/>
    <w:rsid w:val="00FE1BA5"/>
    <w:rsid w:val="00FE2FE6"/>
    <w:rsid w:val="00FF01EF"/>
    <w:rsid w:val="00FF02C5"/>
    <w:rsid w:val="00FF3202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408B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1F64"/>
    <w:pPr>
      <w:widowControl w:val="0"/>
      <w:spacing w:line="48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006224"/>
    <w:pPr>
      <w:jc w:val="center"/>
      <w:outlineLvl w:val="0"/>
    </w:pPr>
    <w:rPr>
      <w:rFonts w:eastAsia="ＭＳ ゴシック"/>
      <w:b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unhideWhenUsed/>
    <w:qFormat/>
    <w:rsid w:val="00F84974"/>
    <w:pPr>
      <w:keepNext/>
      <w:outlineLvl w:val="1"/>
    </w:pPr>
    <w:rPr>
      <w:rFonts w:eastAsia="ＭＳ ゴシック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5C254F"/>
    <w:pPr>
      <w:keepNext/>
      <w:outlineLvl w:val="2"/>
    </w:pPr>
    <w:rPr>
      <w:rFonts w:eastAsia="ＭＳ ゴシック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F7473"/>
    <w:pPr>
      <w:keepNext/>
      <w:keepLines/>
      <w:spacing w:before="200"/>
      <w:outlineLvl w:val="3"/>
    </w:pPr>
    <w:rPr>
      <w:rFonts w:ascii="Calibri" w:eastAsia="ＭＳ ゴシック" w:hAnsi="Calibri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06224"/>
    <w:rPr>
      <w:rFonts w:ascii="Times New Roman" w:eastAsia="ＭＳ ゴシック" w:hAnsi="Times New Roman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84974"/>
    <w:rPr>
      <w:rFonts w:eastAsia="ＭＳ ゴシック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C254F"/>
    <w:rPr>
      <w:rFonts w:ascii="Times New Roman" w:eastAsia="ＭＳ ゴシック" w:hAnsi="Times New Roman"/>
      <w:b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EF7473"/>
    <w:rPr>
      <w:rFonts w:ascii="Calibri" w:eastAsia="ＭＳ ゴシック" w:hAnsi="Calibri"/>
      <w:b/>
      <w:i/>
      <w:color w:val="4F81BD"/>
    </w:rPr>
  </w:style>
  <w:style w:type="paragraph" w:styleId="BodyText">
    <w:name w:val="Body Text"/>
    <w:basedOn w:val="Normal"/>
    <w:link w:val="BodyTextChar"/>
    <w:uiPriority w:val="99"/>
    <w:unhideWhenUsed/>
    <w:qFormat/>
    <w:rsid w:val="00006224"/>
    <w:pPr>
      <w:ind w:firstLine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006224"/>
    <w:rPr>
      <w:rFonts w:ascii="Times New Roman" w:hAnsi="Times New Roman"/>
      <w:sz w:val="24"/>
      <w:szCs w:val="24"/>
    </w:rPr>
  </w:style>
  <w:style w:type="paragraph" w:customStyle="1" w:styleId="Reference">
    <w:name w:val="Reference"/>
    <w:basedOn w:val="Normal"/>
    <w:qFormat/>
    <w:rsid w:val="0002044C"/>
    <w:pPr>
      <w:ind w:left="720" w:hanging="720"/>
    </w:pPr>
    <w:rPr>
      <w:noProof/>
    </w:rPr>
  </w:style>
  <w:style w:type="paragraph" w:customStyle="1" w:styleId="InsertTableFigure">
    <w:name w:val="Insert Table/Figure"/>
    <w:basedOn w:val="Normal"/>
    <w:next w:val="Normal"/>
    <w:rsid w:val="007B037F"/>
    <w:pPr>
      <w:pBdr>
        <w:top w:val="single" w:sz="8" w:space="12" w:color="000000"/>
        <w:bottom w:val="single" w:sz="8" w:space="1" w:color="000000"/>
      </w:pBdr>
      <w:spacing w:after="120"/>
      <w:jc w:val="center"/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42B5A"/>
    <w:pPr>
      <w:keepNext/>
      <w:outlineLvl w:val="0"/>
    </w:pPr>
    <w:rPr>
      <w:b/>
    </w:rPr>
  </w:style>
  <w:style w:type="paragraph" w:customStyle="1" w:styleId="TableTitle">
    <w:name w:val="Table Title"/>
    <w:basedOn w:val="Normal"/>
    <w:rsid w:val="00146D1B"/>
    <w:pPr>
      <w:keepNext/>
      <w:jc w:val="center"/>
    </w:pPr>
    <w:rPr>
      <w:szCs w:val="20"/>
    </w:rPr>
  </w:style>
  <w:style w:type="character" w:styleId="BookTitle">
    <w:name w:val="Book Title"/>
    <w:basedOn w:val="DefaultParagraphFont"/>
    <w:uiPriority w:val="33"/>
    <w:rsid w:val="00EF7473"/>
    <w:rPr>
      <w:b/>
      <w:smallCaps/>
      <w:spacing w:val="5"/>
    </w:rPr>
  </w:style>
  <w:style w:type="character" w:styleId="IntenseReference">
    <w:name w:val="Intense Reference"/>
    <w:basedOn w:val="DefaultParagraphFont"/>
    <w:uiPriority w:val="32"/>
    <w:rsid w:val="00EF7473"/>
    <w:rPr>
      <w:b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EF7473"/>
    <w:rPr>
      <w:smallCaps/>
      <w:color w:val="C0504D"/>
      <w:u w:val="single"/>
    </w:rPr>
  </w:style>
  <w:style w:type="paragraph" w:styleId="Header">
    <w:name w:val="header"/>
    <w:basedOn w:val="Normal"/>
    <w:link w:val="Head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sid w:val="00EF7473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EF7473"/>
    <w:rPr>
      <w:rFonts w:ascii="Times New Roman" w:hAnsi="Times New Roman"/>
    </w:rPr>
  </w:style>
  <w:style w:type="character" w:styleId="PageNumber">
    <w:name w:val="page number"/>
    <w:basedOn w:val="DefaultParagraphFont"/>
    <w:unhideWhenUsed/>
    <w:rsid w:val="00EF7473"/>
  </w:style>
  <w:style w:type="paragraph" w:styleId="Title">
    <w:name w:val="Title"/>
    <w:basedOn w:val="Normal"/>
    <w:next w:val="Normal"/>
    <w:link w:val="TitleChar"/>
    <w:uiPriority w:val="10"/>
    <w:rsid w:val="00EF7473"/>
    <w:pPr>
      <w:contextualSpacing/>
      <w:jc w:val="center"/>
      <w:outlineLvl w:val="0"/>
    </w:pPr>
    <w:rPr>
      <w:rFonts w:eastAsia="ＭＳ ゴシック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F7473"/>
    <w:rPr>
      <w:rFonts w:ascii="Times New Roman" w:eastAsia="ＭＳ ゴシック" w:hAnsi="Times New Roman"/>
      <w:b/>
      <w:spacing w:val="5"/>
      <w:kern w:val="28"/>
      <w:sz w:val="52"/>
    </w:rPr>
  </w:style>
  <w:style w:type="character" w:styleId="Hyperlink">
    <w:name w:val="Hyperlink"/>
    <w:basedOn w:val="DefaultParagraphFont"/>
    <w:unhideWhenUsed/>
    <w:rsid w:val="00EF7473"/>
    <w:rPr>
      <w:color w:val="0000FF"/>
      <w:u w:val="single"/>
    </w:rPr>
  </w:style>
  <w:style w:type="table" w:styleId="TableGrid">
    <w:name w:val="Table Grid"/>
    <w:basedOn w:val="TableNormal"/>
    <w:uiPriority w:val="59"/>
    <w:rsid w:val="00EF7473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unhideWhenUsed/>
    <w:rsid w:val="00EF74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F7473"/>
    <w:rPr>
      <w:rFonts w:ascii="Lucida Grande" w:hAnsi="Lucida Grande"/>
      <w:sz w:val="18"/>
    </w:rPr>
  </w:style>
  <w:style w:type="character" w:styleId="PlaceholderText">
    <w:name w:val="Placeholder Text"/>
    <w:basedOn w:val="DefaultParagraphFont"/>
    <w:uiPriority w:val="99"/>
    <w:semiHidden/>
    <w:rsid w:val="00EF747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EF7473"/>
    <w:rPr>
      <w:rFonts w:ascii="Courier" w:hAnsi="Courier"/>
    </w:rPr>
  </w:style>
  <w:style w:type="character" w:styleId="CommentReference">
    <w:name w:val="annotation reference"/>
    <w:basedOn w:val="DefaultParagraphFont"/>
    <w:uiPriority w:val="99"/>
    <w:unhideWhenUsed/>
    <w:rsid w:val="00EF7473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F7473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F747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F74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F7473"/>
    <w:rPr>
      <w:rFonts w:ascii="Times New Roman" w:hAnsi="Times New Roman"/>
      <w:b/>
      <w:sz w:val="20"/>
    </w:rPr>
  </w:style>
  <w:style w:type="paragraph" w:styleId="Revision">
    <w:name w:val="Revision"/>
    <w:hidden/>
    <w:uiPriority w:val="99"/>
    <w:semiHidden/>
    <w:rsid w:val="00EF7473"/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747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F7473"/>
    <w:rPr>
      <w:rFonts w:ascii="Lucida Grande" w:hAnsi="Lucida Grande"/>
    </w:rPr>
  </w:style>
  <w:style w:type="paragraph" w:styleId="FootnoteText">
    <w:name w:val="footnote text"/>
    <w:basedOn w:val="Normal"/>
    <w:link w:val="FootnoteTextChar"/>
    <w:uiPriority w:val="99"/>
    <w:unhideWhenUsed/>
    <w:rsid w:val="00EF7473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F747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EF7473"/>
    <w:rPr>
      <w:vertAlign w:val="superscript"/>
    </w:rPr>
  </w:style>
  <w:style w:type="paragraph" w:customStyle="1" w:styleId="Text">
    <w:name w:val="Text"/>
    <w:rsid w:val="00EF7473"/>
    <w:pPr>
      <w:widowControl w:val="0"/>
      <w:adjustRightInd w:val="0"/>
      <w:spacing w:line="360" w:lineRule="auto"/>
      <w:ind w:firstLine="720"/>
      <w:jc w:val="both"/>
      <w:textAlignment w:val="baseline"/>
    </w:pPr>
    <w:rPr>
      <w:rFonts w:ascii="Bookman Old Style" w:hAnsi="Bookman Old Style" w:cs="Bookman Old Style"/>
      <w:noProof/>
      <w:sz w:val="24"/>
      <w:szCs w:val="24"/>
      <w:lang w:val="en-AU"/>
    </w:rPr>
  </w:style>
  <w:style w:type="character" w:customStyle="1" w:styleId="apple-converted-space">
    <w:name w:val="apple-converted-space"/>
    <w:rsid w:val="00EF7473"/>
  </w:style>
  <w:style w:type="character" w:customStyle="1" w:styleId="maintitle">
    <w:name w:val="maintitle"/>
    <w:rsid w:val="00EF7473"/>
  </w:style>
  <w:style w:type="paragraph" w:styleId="PlainText">
    <w:name w:val="Plain Text"/>
    <w:basedOn w:val="Normal"/>
    <w:link w:val="PlainTextChar"/>
    <w:uiPriority w:val="99"/>
    <w:rsid w:val="00EF7473"/>
    <w:pPr>
      <w:adjustRightInd w:val="0"/>
      <w:spacing w:line="360" w:lineRule="atLeast"/>
      <w:jc w:val="both"/>
      <w:textAlignment w:val="baseline"/>
    </w:pPr>
    <w:rPr>
      <w:rFonts w:ascii="Courier New" w:hAnsi="Courier New" w:cs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F7473"/>
    <w:rPr>
      <w:rFonts w:ascii="Courier New" w:hAnsi="Courier New"/>
      <w:sz w:val="20"/>
      <w:lang w:val="en-AU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7473"/>
    <w:pPr>
      <w:adjustRightInd w:val="0"/>
      <w:spacing w:after="120" w:line="360" w:lineRule="atLeast"/>
      <w:jc w:val="both"/>
      <w:textAlignment w:val="baseline"/>
    </w:pPr>
    <w:rPr>
      <w:sz w:val="16"/>
      <w:szCs w:val="16"/>
      <w:lang w:val="en-A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EF7473"/>
    <w:rPr>
      <w:rFonts w:ascii="Times New Roman" w:hAnsi="Times New Roman"/>
      <w:sz w:val="16"/>
      <w:lang w:val="en-AU" w:eastAsia="x-none"/>
    </w:rPr>
  </w:style>
  <w:style w:type="character" w:customStyle="1" w:styleId="MTConvertedEquation">
    <w:name w:val="MTConvertedEquation"/>
    <w:rsid w:val="00A36880"/>
  </w:style>
  <w:style w:type="paragraph" w:customStyle="1" w:styleId="MTDisplayEquation">
    <w:name w:val="MTDisplayEquation"/>
    <w:basedOn w:val="BodyText"/>
    <w:next w:val="Normal"/>
    <w:rsid w:val="00A36880"/>
    <w:pPr>
      <w:tabs>
        <w:tab w:val="center" w:pos="4680"/>
        <w:tab w:val="right" w:pos="9360"/>
      </w:tabs>
    </w:pPr>
  </w:style>
  <w:style w:type="character" w:customStyle="1" w:styleId="MTEquationSection">
    <w:name w:val="MTEquationSection"/>
    <w:rsid w:val="003B44D6"/>
    <w:rPr>
      <w:vanish/>
      <w:color w:val="FF0000"/>
    </w:rPr>
  </w:style>
  <w:style w:type="paragraph" w:styleId="ListParagraph">
    <w:name w:val="List Paragraph"/>
    <w:basedOn w:val="Normal"/>
    <w:uiPriority w:val="34"/>
    <w:rsid w:val="00D15965"/>
    <w:pPr>
      <w:autoSpaceDE w:val="0"/>
      <w:autoSpaceDN w:val="0"/>
      <w:adjustRightInd w:val="0"/>
      <w:ind w:left="720"/>
      <w:contextualSpacing/>
    </w:pPr>
    <w:rPr>
      <w:rFonts w:ascii="Courier New" w:eastAsia="Times New Roman" w:hAnsi="Courier New" w:cs="Courier New"/>
      <w:color w:val="000000"/>
      <w:sz w:val="28"/>
      <w:szCs w:val="28"/>
    </w:rPr>
  </w:style>
  <w:style w:type="paragraph" w:customStyle="1" w:styleId="BodyAA">
    <w:name w:val="Body A A"/>
    <w:autoRedefine/>
    <w:rsid w:val="00D15965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132"/>
      </w:tabs>
      <w:spacing w:line="480" w:lineRule="auto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FreeFormA">
    <w:name w:val="Free Form A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paragraph" w:customStyle="1" w:styleId="FooterDHS">
    <w:name w:val="FooterDHS"/>
    <w:rsid w:val="00D15965"/>
    <w:pPr>
      <w:tabs>
        <w:tab w:val="right" w:pos="8222"/>
      </w:tabs>
      <w:spacing w:line="220" w:lineRule="exact"/>
    </w:pPr>
    <w:rPr>
      <w:rFonts w:eastAsia="ヒラギノ角ゴ Pro W3"/>
      <w:color w:val="000000"/>
      <w:sz w:val="18"/>
    </w:rPr>
  </w:style>
  <w:style w:type="paragraph" w:customStyle="1" w:styleId="Header1">
    <w:name w:val="Header1"/>
    <w:rsid w:val="00D15965"/>
    <w:pPr>
      <w:tabs>
        <w:tab w:val="center" w:pos="4320"/>
        <w:tab w:val="right" w:pos="8640"/>
      </w:tabs>
    </w:pPr>
    <w:rPr>
      <w:rFonts w:ascii="Verdana" w:eastAsia="ヒラギノ角ゴ Pro W3" w:hAnsi="Verdana"/>
      <w:color w:val="000000"/>
      <w:sz w:val="24"/>
    </w:rPr>
  </w:style>
  <w:style w:type="paragraph" w:customStyle="1" w:styleId="StyleAppbodyDHSArial10ptBoldItalic">
    <w:name w:val="Style App body DHS + Arial 10 pt Bold Italic"/>
    <w:rsid w:val="00D15965"/>
    <w:pPr>
      <w:suppressAutoHyphens/>
      <w:spacing w:line="260" w:lineRule="exact"/>
    </w:pPr>
    <w:rPr>
      <w:rFonts w:ascii="Arial Bold Italic" w:eastAsia="ヒラギノ角ゴ Pro W3" w:hAnsi="Arial Bold Italic"/>
      <w:color w:val="0042E5"/>
    </w:rPr>
  </w:style>
  <w:style w:type="paragraph" w:customStyle="1" w:styleId="BodyDHS">
    <w:name w:val="Body DHS"/>
    <w:autoRedefine/>
    <w:rsid w:val="00D15965"/>
    <w:pPr>
      <w:suppressAutoHyphens/>
      <w:spacing w:after="180" w:line="260" w:lineRule="exact"/>
    </w:pPr>
    <w:rPr>
      <w:rFonts w:ascii="Book Antiqua" w:eastAsia="ヒラギノ角ゴ Pro W3" w:hAnsi="Book Antiqua"/>
      <w:color w:val="000000"/>
      <w:sz w:val="21"/>
    </w:rPr>
  </w:style>
  <w:style w:type="paragraph" w:customStyle="1" w:styleId="AppbodyDHS">
    <w:name w:val="App body DHS"/>
    <w:rsid w:val="00D15965"/>
    <w:pPr>
      <w:suppressAutoHyphens/>
      <w:spacing w:after="180" w:line="260" w:lineRule="exact"/>
    </w:pPr>
    <w:rPr>
      <w:rFonts w:eastAsia="ヒラギノ角ゴ Pro W3"/>
      <w:color w:val="000000"/>
      <w:sz w:val="21"/>
    </w:rPr>
  </w:style>
  <w:style w:type="paragraph" w:customStyle="1" w:styleId="HeadingCDHS">
    <w:name w:val="Heading C DHS"/>
    <w:next w:val="BodyDHS"/>
    <w:autoRedefine/>
    <w:rsid w:val="00D15965"/>
    <w:pPr>
      <w:keepNext/>
      <w:keepLines/>
      <w:widowControl w:val="0"/>
      <w:suppressAutoHyphens/>
      <w:spacing w:before="200" w:after="80" w:line="280" w:lineRule="exact"/>
    </w:pPr>
    <w:rPr>
      <w:rFonts w:ascii="Cambria Bold" w:eastAsia="ヒラギノ角ゴ Pro W3" w:hAnsi="Cambria Bold"/>
      <w:color w:val="000000"/>
      <w:sz w:val="24"/>
    </w:rPr>
  </w:style>
  <w:style w:type="paragraph" w:customStyle="1" w:styleId="FreeForm">
    <w:name w:val="Free Form"/>
    <w:autoRedefine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FreeFormB">
    <w:name w:val="Free Form B"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HeadingDDHS">
    <w:name w:val="Heading D DHS"/>
    <w:next w:val="BodyDHS"/>
    <w:autoRedefine/>
    <w:rsid w:val="00D15965"/>
    <w:pPr>
      <w:keepNext/>
      <w:keepLines/>
      <w:widowControl w:val="0"/>
      <w:suppressAutoHyphens/>
      <w:spacing w:before="200" w:after="80" w:line="260" w:lineRule="exact"/>
    </w:pPr>
    <w:rPr>
      <w:rFonts w:ascii="Book Antiqua" w:eastAsia="ヒラギノ角ゴ Pro W3" w:hAnsi="Book Antiqua"/>
      <w:b/>
      <w:color w:val="000000"/>
      <w:sz w:val="22"/>
    </w:rPr>
  </w:style>
  <w:style w:type="paragraph" w:customStyle="1" w:styleId="BodyText1">
    <w:name w:val="Body Text1"/>
    <w:rsid w:val="00D15965"/>
    <w:pPr>
      <w:widowControl w:val="0"/>
      <w:spacing w:after="120"/>
    </w:pPr>
    <w:rPr>
      <w:rFonts w:ascii="Times New Roman" w:eastAsia="ヒラギノ角ゴ Pro W3" w:hAnsi="Times New Roman"/>
      <w:color w:val="000000"/>
      <w:sz w:val="24"/>
    </w:rPr>
  </w:style>
  <w:style w:type="character" w:customStyle="1" w:styleId="Hyperlink2">
    <w:name w:val="Hyperlink2"/>
    <w:rsid w:val="00D15965"/>
    <w:rPr>
      <w:color w:val="003DEF"/>
      <w:sz w:val="20"/>
      <w:u w:val="single"/>
    </w:rPr>
  </w:style>
  <w:style w:type="paragraph" w:customStyle="1" w:styleId="TableGrid1">
    <w:name w:val="Table Grid1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character" w:customStyle="1" w:styleId="Hyperlink1">
    <w:name w:val="Hyperlink1"/>
    <w:rsid w:val="00D15965"/>
    <w:rPr>
      <w:color w:val="0042E5"/>
      <w:sz w:val="24"/>
      <w:u w:val="single"/>
    </w:rPr>
  </w:style>
  <w:style w:type="character" w:customStyle="1" w:styleId="StyleAppbodyDHSArial10ptBoldItalicChar">
    <w:name w:val="Style App body DHS + Arial 10 pt Bold Italic Char"/>
    <w:rsid w:val="00D15965"/>
    <w:rPr>
      <w:rFonts w:ascii="Arial Bold Italic" w:eastAsia="ヒラギノ角ゴ Pro W3" w:hAnsi="Arial Bold Italic"/>
      <w:b w:val="0"/>
      <w:i w:val="0"/>
      <w:color w:val="0042E5"/>
      <w:sz w:val="21"/>
      <w:lang w:val="en-AU"/>
    </w:rPr>
  </w:style>
  <w:style w:type="paragraph" w:customStyle="1" w:styleId="NormalWeb1">
    <w:name w:val="Normal (Web)1"/>
    <w:rsid w:val="00D15965"/>
    <w:pPr>
      <w:spacing w:before="100" w:after="100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z-TopofForm1">
    <w:name w:val="z-Top of Form1"/>
    <w:next w:val="Normal"/>
    <w:rsid w:val="00D15965"/>
    <w:pPr>
      <w:jc w:val="center"/>
    </w:pPr>
    <w:rPr>
      <w:rFonts w:ascii="Arial" w:eastAsia="ヒラギノ角ゴ Pro W3" w:hAnsi="Arial"/>
      <w:vanish/>
      <w:color w:val="000000"/>
      <w:sz w:val="16"/>
    </w:rPr>
  </w:style>
  <w:style w:type="paragraph" w:customStyle="1" w:styleId="CommentText1">
    <w:name w:val="Comment Text1"/>
    <w:autoRedefine/>
    <w:rsid w:val="00D15965"/>
    <w:rPr>
      <w:rFonts w:ascii="Verdana" w:eastAsia="ヒラギノ角ゴ Pro W3" w:hAnsi="Verdana"/>
      <w:color w:val="000000"/>
      <w:sz w:val="24"/>
    </w:rPr>
  </w:style>
  <w:style w:type="paragraph" w:customStyle="1" w:styleId="Heading11">
    <w:name w:val="Heading 11"/>
    <w:next w:val="Normal"/>
    <w:autoRedefine/>
    <w:rsid w:val="00D15965"/>
    <w:pPr>
      <w:keepNext/>
      <w:keepLines/>
      <w:spacing w:before="480"/>
      <w:outlineLvl w:val="0"/>
    </w:pPr>
    <w:rPr>
      <w:rFonts w:ascii="Cambria Bold" w:eastAsia="ヒラギノ角ゴ Pro W3" w:hAnsi="Cambria Bold"/>
      <w:color w:val="1D2E4A"/>
      <w:sz w:val="32"/>
    </w:rPr>
  </w:style>
  <w:style w:type="character" w:styleId="FollowedHyperlink">
    <w:name w:val="FollowedHyperlink"/>
    <w:rsid w:val="00D15965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D1596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15965"/>
    <w:pPr>
      <w:spacing w:before="120"/>
    </w:pPr>
    <w:rPr>
      <w:rFonts w:asciiTheme="minorHAnsi" w:eastAsia="Times New Roman" w:hAnsiTheme="minorHAnsi"/>
      <w:b/>
      <w:lang w:val="en-AU"/>
    </w:rPr>
  </w:style>
  <w:style w:type="paragraph" w:styleId="TOC2">
    <w:name w:val="toc 2"/>
    <w:basedOn w:val="Normal"/>
    <w:next w:val="Normal"/>
    <w:autoRedefine/>
    <w:uiPriority w:val="39"/>
    <w:rsid w:val="00D15965"/>
    <w:pPr>
      <w:ind w:left="220"/>
    </w:pPr>
    <w:rPr>
      <w:rFonts w:asciiTheme="minorHAnsi" w:eastAsia="Times New Roman" w:hAnsiTheme="minorHAnsi"/>
      <w:b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rsid w:val="00D15965"/>
    <w:pPr>
      <w:jc w:val="center"/>
    </w:pPr>
    <w:rPr>
      <w:rFonts w:eastAsia="Times New Roman"/>
      <w:color w:val="000000" w:themeColor="text1"/>
      <w:szCs w:val="22"/>
      <w:lang w:val="en-AU"/>
    </w:rPr>
  </w:style>
  <w:style w:type="paragraph" w:styleId="TOC4">
    <w:name w:val="toc 4"/>
    <w:basedOn w:val="Normal"/>
    <w:next w:val="Normal"/>
    <w:autoRedefine/>
    <w:rsid w:val="00D15965"/>
    <w:pPr>
      <w:ind w:left="66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rsid w:val="00D15965"/>
    <w:pPr>
      <w:ind w:left="88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rsid w:val="00D15965"/>
    <w:pPr>
      <w:ind w:left="110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rsid w:val="00D15965"/>
    <w:pPr>
      <w:ind w:left="132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rsid w:val="00D15965"/>
    <w:pPr>
      <w:ind w:left="154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rsid w:val="00D15965"/>
    <w:pPr>
      <w:ind w:left="1760"/>
    </w:pPr>
    <w:rPr>
      <w:rFonts w:asciiTheme="minorHAnsi" w:eastAsia="Times New Roman" w:hAnsiTheme="minorHAnsi"/>
      <w:sz w:val="20"/>
      <w:szCs w:val="20"/>
      <w:lang w:val="en-AU"/>
    </w:rPr>
  </w:style>
  <w:style w:type="paragraph" w:customStyle="1" w:styleId="PlanningPoint">
    <w:name w:val="Planning Point"/>
    <w:basedOn w:val="Normal"/>
    <w:qFormat/>
    <w:rsid w:val="0071451A"/>
    <w:pPr>
      <w:numPr>
        <w:numId w:val="43"/>
      </w:numPr>
      <w:adjustRightInd w:val="0"/>
      <w:spacing w:line="240" w:lineRule="auto"/>
      <w:ind w:left="890"/>
      <w:contextualSpacing/>
    </w:pPr>
    <w:rPr>
      <w:color w:val="4F81BD" w:themeColor="accent1"/>
      <w:sz w:val="20"/>
    </w:rPr>
  </w:style>
  <w:style w:type="paragraph" w:customStyle="1" w:styleId="TableCaption">
    <w:name w:val="Table Caption"/>
    <w:basedOn w:val="Normal"/>
    <w:rsid w:val="00BE07C6"/>
    <w:pPr>
      <w:keepNext/>
    </w:pPr>
  </w:style>
  <w:style w:type="paragraph" w:customStyle="1" w:styleId="Abstract">
    <w:name w:val="Abstract"/>
    <w:basedOn w:val="BodyText"/>
    <w:next w:val="BodyText"/>
    <w:rsid w:val="000352E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omy/software/APAWordTemplate/apa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0A041A-1C8B-884E-843F-25A8630F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apa-template.dotx</Template>
  <TotalTime>16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Abstract</vt:lpstr>
      <vt:lpstr>Integrating Personality and Self-Monitoring with The Theory of Planned Behavior</vt:lpstr>
      <vt:lpstr>    Faking Job Interviews</vt:lpstr>
      <vt:lpstr>    Applicant Faking and the Theory of Planned Behavior</vt:lpstr>
      <vt:lpstr>    The Effect of Personality and Self-Monitoring on Faking</vt:lpstr>
      <vt:lpstr>    The Present Study</vt:lpstr>
      <vt:lpstr>Method</vt:lpstr>
      <vt:lpstr>    Participants</vt:lpstr>
      <vt:lpstr>    Materials</vt:lpstr>
      <vt:lpstr>    Procedure</vt:lpstr>
      <vt:lpstr>Results</vt:lpstr>
      <vt:lpstr>    Honesty Check</vt:lpstr>
      <vt:lpstr>    Development of TPB for Interview Faking</vt:lpstr>
      <vt:lpstr>    Descriptive Statistics</vt:lpstr>
      <vt:lpstr>    Assessing the Impact of Faking Precursors on Intention</vt:lpstr>
      <vt:lpstr>Discussion</vt:lpstr>
      <vt:lpstr>    Implications</vt:lpstr>
      <vt:lpstr>    Limitations </vt:lpstr>
      <vt:lpstr>    Future directions</vt:lpstr>
      <vt:lpstr>    Conclusion</vt:lpstr>
      <vt:lpstr>References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22</cp:revision>
  <cp:lastPrinted>2013-07-08T08:23:00Z</cp:lastPrinted>
  <dcterms:created xsi:type="dcterms:W3CDTF">2017-11-06T10:23:00Z</dcterms:created>
  <dcterms:modified xsi:type="dcterms:W3CDTF">2024-04-04T01:40:00Z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