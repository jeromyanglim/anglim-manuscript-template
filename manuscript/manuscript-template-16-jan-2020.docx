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0E3D1F" w14:textId="77777777" w:rsidR="00B27AF7" w:rsidRPr="002F43C9" w:rsidRDefault="00B27AF7" w:rsidP="00B27AF7">
      <w:pPr>
        <w:jc w:val="center"/>
      </w:pPr>
    </w:p>
    <w:p w14:paraId="5C4BAB65" w14:textId="77777777" w:rsidR="00B27AF7" w:rsidRPr="002F43C9" w:rsidRDefault="00B27AF7" w:rsidP="00B27AF7">
      <w:pPr>
        <w:pStyle w:val="Title"/>
        <w:rPr>
          <w:b w:val="0"/>
        </w:rPr>
      </w:pPr>
      <w:r>
        <w:rPr>
          <w:b w:val="0"/>
        </w:rPr>
        <w:t>???Insert Title Here???</w:t>
      </w:r>
    </w:p>
    <w:p w14:paraId="5DFB396D" w14:textId="77777777" w:rsidR="00B27AF7" w:rsidRPr="002F43C9" w:rsidRDefault="00B27AF7" w:rsidP="00B27AF7">
      <w:pPr>
        <w:jc w:val="center"/>
      </w:pPr>
    </w:p>
    <w:p w14:paraId="09D6EE7B" w14:textId="54DC667E" w:rsidR="00B27AF7" w:rsidRPr="00F03C82" w:rsidRDefault="00B27AF7" w:rsidP="00105B51">
      <w:pPr>
        <w:jc w:val="center"/>
        <w:rPr>
          <w:vertAlign w:val="superscript"/>
        </w:rPr>
      </w:pPr>
      <w:r w:rsidRPr="002F43C9">
        <w:t>Jeromy Anglim</w:t>
      </w:r>
      <w:r w:rsidR="00F03C82">
        <w:rPr>
          <w:vertAlign w:val="superscript"/>
        </w:rPr>
        <w:t>1</w:t>
      </w:r>
      <w:r w:rsidR="00F03C82">
        <w:t>, Author</w:t>
      </w:r>
      <w:r w:rsidR="00F03C82">
        <w:rPr>
          <w:vertAlign w:val="superscript"/>
        </w:rPr>
        <w:t>2</w:t>
      </w:r>
      <w:r w:rsidR="00F03C82">
        <w:t>, and Author</w:t>
      </w:r>
      <w:r w:rsidR="00F03C82">
        <w:rPr>
          <w:vertAlign w:val="superscript"/>
        </w:rPr>
        <w:t>3</w:t>
      </w:r>
    </w:p>
    <w:p w14:paraId="0EA0062A" w14:textId="77777777" w:rsidR="00CD0A2F" w:rsidRDefault="00CD0A2F" w:rsidP="00105B51">
      <w:pPr>
        <w:jc w:val="center"/>
      </w:pPr>
      <w:bookmarkStart w:id="0" w:name="OLE_LINK26"/>
    </w:p>
    <w:p w14:paraId="5CDE9994" w14:textId="04BFA0C1" w:rsidR="00105B51" w:rsidRPr="00105B51" w:rsidRDefault="00105B51" w:rsidP="00B27AF7">
      <w:pPr>
        <w:jc w:val="center"/>
        <w:rPr>
          <w:vertAlign w:val="superscript"/>
        </w:rPr>
      </w:pPr>
    </w:p>
    <w:bookmarkEnd w:id="0"/>
    <w:p w14:paraId="62B6B627" w14:textId="77777777" w:rsidR="00CD0A2F" w:rsidRDefault="00CD0A2F" w:rsidP="00CD0A2F">
      <w:pPr>
        <w:jc w:val="center"/>
      </w:pPr>
    </w:p>
    <w:p w14:paraId="777AB1B6" w14:textId="11905B35" w:rsidR="00F03C82" w:rsidRDefault="00F03C82" w:rsidP="00F03C82">
      <w:pPr>
        <w:pStyle w:val="BodyText"/>
      </w:pPr>
      <w:r w:rsidRPr="00105B51">
        <w:rPr>
          <w:vertAlign w:val="superscript"/>
        </w:rPr>
        <w:t>1</w:t>
      </w:r>
      <w:r>
        <w:rPr>
          <w:vertAlign w:val="superscript"/>
        </w:rPr>
        <w:t xml:space="preserve"> </w:t>
      </w:r>
      <w:r w:rsidR="007D74B4">
        <w:t>School of Psychology</w:t>
      </w:r>
      <w:r w:rsidR="007D74B4">
        <w:t xml:space="preserve">, </w:t>
      </w:r>
      <w:r w:rsidRPr="002F43C9">
        <w:t>Deakin University</w:t>
      </w:r>
      <w:r w:rsidR="00FB6D1D">
        <w:t>, Geelong, Australia</w:t>
      </w:r>
    </w:p>
    <w:p w14:paraId="39007D4B" w14:textId="77777777" w:rsidR="00F03C82" w:rsidRDefault="00F03C82" w:rsidP="00F03C82">
      <w:pPr>
        <w:pStyle w:val="BodyText"/>
        <w:rPr>
          <w:vertAlign w:val="superscript"/>
        </w:rPr>
      </w:pPr>
      <w:bookmarkStart w:id="1" w:name="OLE_LINK27"/>
      <w:r w:rsidRPr="00E12623">
        <w:rPr>
          <w:vertAlign w:val="superscript"/>
        </w:rPr>
        <w:t>2</w:t>
      </w:r>
      <w:r>
        <w:rPr>
          <w:vertAlign w:val="superscript"/>
        </w:rPr>
        <w:t xml:space="preserve"> </w:t>
      </w:r>
    </w:p>
    <w:p w14:paraId="62D3688E" w14:textId="77777777" w:rsidR="00F03C82" w:rsidRPr="00E12623" w:rsidRDefault="00F03C82" w:rsidP="00F03C82">
      <w:pPr>
        <w:pStyle w:val="BodyText"/>
        <w:tabs>
          <w:tab w:val="left" w:pos="1330"/>
        </w:tabs>
      </w:pPr>
      <w:r>
        <w:rPr>
          <w:vertAlign w:val="superscript"/>
        </w:rPr>
        <w:t xml:space="preserve">3 </w:t>
      </w:r>
      <w:r>
        <w:rPr>
          <w:vertAlign w:val="superscript"/>
        </w:rPr>
        <w:tab/>
      </w:r>
    </w:p>
    <w:bookmarkEnd w:id="1"/>
    <w:p w14:paraId="6D8B6724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1800C378" w14:textId="77777777" w:rsidR="00B27AF7" w:rsidRPr="002F43C9" w:rsidRDefault="00B27AF7" w:rsidP="00B27AF7">
      <w:pPr>
        <w:jc w:val="center"/>
        <w:rPr>
          <w:rFonts w:eastAsia="MS Gothic"/>
          <w:b/>
          <w:spacing w:val="5"/>
          <w:kern w:val="28"/>
          <w:szCs w:val="52"/>
        </w:rPr>
      </w:pPr>
    </w:p>
    <w:p w14:paraId="7057A1F1" w14:textId="77777777" w:rsidR="00B27AF7" w:rsidRPr="002F43C9" w:rsidRDefault="00B27AF7" w:rsidP="00B27AF7">
      <w:pPr>
        <w:jc w:val="center"/>
      </w:pPr>
    </w:p>
    <w:p w14:paraId="6CEC8219" w14:textId="77777777" w:rsidR="00B27AF7" w:rsidRPr="00FB6D1D" w:rsidRDefault="00B27AF7" w:rsidP="00B27AF7">
      <w:pPr>
        <w:jc w:val="center"/>
        <w:rPr>
          <w:b/>
        </w:rPr>
      </w:pPr>
      <w:r w:rsidRPr="00FB6D1D">
        <w:rPr>
          <w:b/>
        </w:rPr>
        <w:t>Author Note</w:t>
      </w:r>
    </w:p>
    <w:p w14:paraId="008C8F2A" w14:textId="77777777" w:rsidR="00B27AF7" w:rsidRPr="002F43C9" w:rsidRDefault="00B27AF7" w:rsidP="00B27AF7">
      <w:pPr>
        <w:pStyle w:val="BodyText"/>
      </w:pPr>
      <w:r w:rsidRPr="009960B6">
        <w:t xml:space="preserve">Correspondence concerning this article should be addressed to Jeromy Anglim, School of Psychology, </w:t>
      </w:r>
      <w:r w:rsidRPr="005273A2">
        <w:t>Deakin University, Locked Bag 20000, Geelong, 3220</w:t>
      </w:r>
      <w:r w:rsidRPr="009960B6">
        <w:t xml:space="preserve"> Australia.</w:t>
      </w:r>
      <w:r>
        <w:t xml:space="preserve"> </w:t>
      </w:r>
      <w:r w:rsidRPr="009960B6">
        <w:t>Email: jeromy.anglim@deakin.edu.au</w:t>
      </w:r>
    </w:p>
    <w:p w14:paraId="2B5CF867" w14:textId="77777777" w:rsidR="00D15965" w:rsidRPr="009E6CE0" w:rsidRDefault="00B27AF7" w:rsidP="00D15965">
      <w:pPr>
        <w:pStyle w:val="Heading1"/>
      </w:pPr>
      <w:r>
        <w:br w:type="column"/>
      </w:r>
      <w:r w:rsidR="00D15965" w:rsidRPr="009E6CE0">
        <w:lastRenderedPageBreak/>
        <w:t>Abstract</w:t>
      </w:r>
    </w:p>
    <w:p w14:paraId="28B25F76" w14:textId="77777777" w:rsidR="000352E4" w:rsidRDefault="00FB315B" w:rsidP="00AE1F64">
      <w:r>
        <w:t xml:space="preserve">???Insert </w:t>
      </w:r>
      <w:r w:rsidR="000F7472">
        <w:t>abstract details</w:t>
      </w:r>
      <w:r>
        <w:t xml:space="preserve"> here???</w:t>
      </w:r>
    </w:p>
    <w:p w14:paraId="5E050141" w14:textId="77777777" w:rsidR="000352E4" w:rsidRPr="000352E4" w:rsidRDefault="000352E4" w:rsidP="00AE1F64">
      <w:pPr>
        <w:pStyle w:val="BodyText"/>
      </w:pPr>
      <w:r w:rsidRPr="000352E4">
        <w:rPr>
          <w:i/>
        </w:rPr>
        <w:t>Keywords:</w:t>
      </w:r>
      <w:r>
        <w:t xml:space="preserve"> ???keyword1, ???keyword2</w:t>
      </w:r>
    </w:p>
    <w:p w14:paraId="010DF279" w14:textId="77777777" w:rsidR="00ED5ABA" w:rsidRPr="008D6FB4" w:rsidRDefault="00D15965" w:rsidP="007928D3">
      <w:pPr>
        <w:pStyle w:val="Heading1"/>
      </w:pPr>
      <w:r>
        <w:br w:type="column"/>
      </w:r>
      <w:r w:rsidR="00FB315B" w:rsidRPr="008D6FB4">
        <w:t>??? Rep</w:t>
      </w:r>
      <w:bookmarkStart w:id="2" w:name="_GoBack"/>
      <w:bookmarkEnd w:id="2"/>
      <w:r w:rsidR="00FB315B" w:rsidRPr="008D6FB4">
        <w:t>eat Title Here</w:t>
      </w:r>
    </w:p>
    <w:p w14:paraId="0F1BAB48" w14:textId="77777777" w:rsidR="00FB315B" w:rsidRDefault="00FB315B" w:rsidP="00FB315B">
      <w:pPr>
        <w:pStyle w:val="BodyText"/>
      </w:pPr>
      <w:r>
        <w:t>??? Opening</w:t>
      </w:r>
      <w:r w:rsidR="00754E86">
        <w:t xml:space="preserve"> (use body text)</w:t>
      </w:r>
    </w:p>
    <w:p w14:paraId="338699C9" w14:textId="77777777" w:rsidR="00FB315B" w:rsidRDefault="00FB315B" w:rsidP="00FB315B">
      <w:pPr>
        <w:pStyle w:val="Heading2"/>
      </w:pPr>
      <w:r>
        <w:t>??? Subsection of introduction</w:t>
      </w:r>
    </w:p>
    <w:p w14:paraId="4DC694F0" w14:textId="77777777" w:rsidR="000F7472" w:rsidRPr="000F7472" w:rsidRDefault="000F7472" w:rsidP="000F7472">
      <w:pPr>
        <w:pStyle w:val="BodyText"/>
      </w:pPr>
    </w:p>
    <w:p w14:paraId="564CA65F" w14:textId="77777777" w:rsidR="00D15965" w:rsidRDefault="00D15965" w:rsidP="00D15965">
      <w:pPr>
        <w:pStyle w:val="Heading2"/>
      </w:pPr>
      <w:r w:rsidRPr="009E6CE0">
        <w:t xml:space="preserve">The </w:t>
      </w:r>
      <w:r w:rsidR="003131EE">
        <w:t>Current</w:t>
      </w:r>
      <w:r w:rsidRPr="009E6CE0">
        <w:t xml:space="preserve"> Study</w:t>
      </w:r>
    </w:p>
    <w:p w14:paraId="55977150" w14:textId="77777777" w:rsidR="000F7472" w:rsidRPr="000F7472" w:rsidRDefault="000F7472" w:rsidP="000F7472">
      <w:pPr>
        <w:pStyle w:val="BodyText"/>
      </w:pPr>
    </w:p>
    <w:p w14:paraId="2DE2EBFF" w14:textId="77777777" w:rsidR="00D15965" w:rsidRPr="009E6CE0" w:rsidRDefault="00D15965" w:rsidP="00F31B17">
      <w:pPr>
        <w:pStyle w:val="Heading1"/>
      </w:pPr>
      <w:r w:rsidRPr="009E6CE0">
        <w:t>Method</w:t>
      </w:r>
    </w:p>
    <w:p w14:paraId="7148B46F" w14:textId="6952DAE3" w:rsidR="00B654D7" w:rsidRPr="00B654D7" w:rsidRDefault="00C47DB8" w:rsidP="00B654D7">
      <w:pPr>
        <w:pStyle w:val="BodyText"/>
      </w:pPr>
      <w:r>
        <w:t>Data, analysis scripts, and study materials are available on the OSF at ???.</w:t>
      </w:r>
    </w:p>
    <w:p w14:paraId="0D3EFD17" w14:textId="77777777" w:rsidR="00D15965" w:rsidRDefault="00D15965" w:rsidP="00D15965">
      <w:pPr>
        <w:pStyle w:val="Heading2"/>
      </w:pPr>
      <w:r w:rsidRPr="009E6CE0">
        <w:t>Participants</w:t>
      </w:r>
    </w:p>
    <w:p w14:paraId="44800B16" w14:textId="77777777" w:rsidR="000F7472" w:rsidRPr="000F7472" w:rsidRDefault="000F7472" w:rsidP="000F7472">
      <w:pPr>
        <w:pStyle w:val="BodyText"/>
      </w:pPr>
    </w:p>
    <w:p w14:paraId="7F361983" w14:textId="77777777" w:rsidR="00D15965" w:rsidRDefault="00695E4A" w:rsidP="00D15965">
      <w:pPr>
        <w:pStyle w:val="Heading2"/>
      </w:pPr>
      <w:r>
        <w:t>Materials</w:t>
      </w:r>
    </w:p>
    <w:p w14:paraId="521CBE69" w14:textId="2F9B9E3E" w:rsidR="007928D3" w:rsidRPr="005C254F" w:rsidRDefault="005C254F" w:rsidP="007928D3">
      <w:pPr>
        <w:pStyle w:val="Heading3"/>
        <w:rPr>
          <w:i w:val="0"/>
        </w:rPr>
      </w:pPr>
      <w:r>
        <w:t>Measure One</w:t>
      </w:r>
    </w:p>
    <w:p w14:paraId="597DC494" w14:textId="2911041E" w:rsidR="000F7472" w:rsidRPr="000F7472" w:rsidRDefault="005C254F" w:rsidP="005C254F">
      <w:pPr>
        <w:pStyle w:val="Heading3"/>
      </w:pPr>
      <w:r>
        <w:t>Measure Two</w:t>
      </w:r>
    </w:p>
    <w:p w14:paraId="48EB43B2" w14:textId="77777777" w:rsidR="00695E4A" w:rsidRDefault="00695E4A" w:rsidP="00695E4A">
      <w:pPr>
        <w:pStyle w:val="Heading2"/>
      </w:pPr>
      <w:r>
        <w:t>Procedure</w:t>
      </w:r>
    </w:p>
    <w:p w14:paraId="0490ED04" w14:textId="77777777" w:rsidR="000F7472" w:rsidRPr="000F7472" w:rsidRDefault="000F7472" w:rsidP="000F7472">
      <w:pPr>
        <w:pStyle w:val="BodyText"/>
      </w:pPr>
    </w:p>
    <w:p w14:paraId="46E174C4" w14:textId="77777777" w:rsidR="00276C60" w:rsidRDefault="00276C60" w:rsidP="00276C60">
      <w:pPr>
        <w:pStyle w:val="Heading2"/>
      </w:pPr>
      <w:r>
        <w:t>Data Analytic Approach</w:t>
      </w:r>
    </w:p>
    <w:p w14:paraId="52495387" w14:textId="77777777" w:rsidR="000F7472" w:rsidRPr="000F7472" w:rsidRDefault="000F7472" w:rsidP="000F7472">
      <w:pPr>
        <w:pStyle w:val="BodyText"/>
      </w:pPr>
    </w:p>
    <w:p w14:paraId="62163117" w14:textId="77777777" w:rsidR="00D15965" w:rsidRPr="009E6CE0" w:rsidRDefault="00D15965" w:rsidP="00D15965">
      <w:pPr>
        <w:pStyle w:val="Heading1"/>
      </w:pPr>
      <w:r w:rsidRPr="009E6CE0">
        <w:t>Results</w:t>
      </w:r>
    </w:p>
    <w:p w14:paraId="08663166" w14:textId="77777777" w:rsidR="00FB315B" w:rsidRDefault="00B654D7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 Preliminary Analyses</w:t>
      </w:r>
    </w:p>
    <w:p w14:paraId="5381DB10" w14:textId="77777777" w:rsidR="00D15965" w:rsidRPr="009E6CE0" w:rsidRDefault="00FB315B" w:rsidP="00D15965">
      <w:pPr>
        <w:pStyle w:val="Heading2"/>
        <w:rPr>
          <w:rFonts w:eastAsiaTheme="minorHAnsi"/>
        </w:rPr>
      </w:pPr>
      <w:r>
        <w:rPr>
          <w:rFonts w:eastAsiaTheme="minorHAnsi"/>
        </w:rPr>
        <w:t>???</w:t>
      </w:r>
      <w:r w:rsidR="00D15965" w:rsidRPr="009E6CE0">
        <w:rPr>
          <w:rFonts w:eastAsiaTheme="minorHAnsi"/>
        </w:rPr>
        <w:t xml:space="preserve">Descriptive </w:t>
      </w:r>
      <w:r w:rsidR="003F20E3">
        <w:rPr>
          <w:rFonts w:eastAsiaTheme="minorHAnsi"/>
        </w:rPr>
        <w:t>Statistics</w:t>
      </w:r>
    </w:p>
    <w:p w14:paraId="37BDD9D1" w14:textId="77777777" w:rsidR="00D15965" w:rsidRDefault="00D15965" w:rsidP="00D15965">
      <w:pPr>
        <w:pStyle w:val="Heading1"/>
      </w:pPr>
      <w:r w:rsidRPr="009E6CE0">
        <w:t>Discussion</w:t>
      </w:r>
    </w:p>
    <w:p w14:paraId="0959FB13" w14:textId="77777777" w:rsidR="000F7472" w:rsidRPr="000F7472" w:rsidRDefault="000F7472" w:rsidP="000F7472">
      <w:pPr>
        <w:pStyle w:val="BodyText"/>
      </w:pPr>
    </w:p>
    <w:p w14:paraId="5C01BAB4" w14:textId="77777777" w:rsidR="00D15965" w:rsidRDefault="00D15965" w:rsidP="00D15965">
      <w:pPr>
        <w:pStyle w:val="Heading1"/>
      </w:pPr>
      <w:r w:rsidRPr="009E6CE0">
        <w:br w:type="page"/>
        <w:t>References</w:t>
      </w:r>
    </w:p>
    <w:p w14:paraId="49646B13" w14:textId="77777777" w:rsidR="00B92B13" w:rsidRPr="00B92B13" w:rsidRDefault="00B92B13" w:rsidP="00B92B13">
      <w:pPr>
        <w:pStyle w:val="BodyText"/>
      </w:pPr>
    </w:p>
    <w:p w14:paraId="2C6C9005" w14:textId="74914B57" w:rsidR="00525A4A" w:rsidRDefault="00E911A8" w:rsidP="00B92B13">
      <w:pPr>
        <w:pStyle w:val="Caption"/>
      </w:pPr>
      <w:r>
        <w:br w:type="column"/>
      </w:r>
      <w:r w:rsidR="00525A4A">
        <w:t>Table 1</w:t>
      </w:r>
    </w:p>
    <w:p w14:paraId="7B8C9C0A" w14:textId="4C2810E2" w:rsidR="00F46D47" w:rsidRPr="0071451A" w:rsidRDefault="008F233E" w:rsidP="0071451A">
      <w:pPr>
        <w:rPr>
          <w:i/>
        </w:rPr>
      </w:pPr>
      <w:r w:rsidRPr="008F233E">
        <w:rPr>
          <w:i/>
        </w:rPr>
        <w:t>Table Title</w:t>
      </w:r>
    </w:p>
    <w:sectPr w:rsidR="00F46D47" w:rsidRPr="0071451A" w:rsidSect="00101796">
      <w:headerReference w:type="default" r:id="rId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C94EF83" w14:textId="77777777" w:rsidR="00237F37" w:rsidRDefault="00237F37">
      <w:r>
        <w:separator/>
      </w:r>
    </w:p>
  </w:endnote>
  <w:endnote w:type="continuationSeparator" w:id="0">
    <w:p w14:paraId="6317EF75" w14:textId="77777777" w:rsidR="00237F37" w:rsidRDefault="00237F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roman"/>
    <w:pitch w:val="fixed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Bold Italic">
    <w:altName w:val="Arial"/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 Bold">
    <w:altName w:val="Cambria"/>
    <w:panose1 w:val="020B0604020202020204"/>
    <w:charset w:val="00"/>
    <w:family w:val="roman"/>
    <w:pitch w:val="variable"/>
    <w:sig w:usb0="E00002FF" w:usb1="4000045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panose1 w:val="020B0609070205080204"/>
    <w:charset w:val="80"/>
    <w:family w:val="swiss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DA670F" w14:textId="77777777" w:rsidR="00237F37" w:rsidRDefault="00237F37">
      <w:r>
        <w:separator/>
      </w:r>
    </w:p>
  </w:footnote>
  <w:footnote w:type="continuationSeparator" w:id="0">
    <w:p w14:paraId="0E693AC4" w14:textId="77777777" w:rsidR="00237F37" w:rsidRDefault="00237F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5F8F6D" w14:textId="77777777" w:rsidR="00801578" w:rsidRDefault="00801578" w:rsidP="00FA0E48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1AEC">
      <w:rPr>
        <w:rStyle w:val="PageNumber"/>
        <w:noProof/>
      </w:rPr>
      <w:t>1</w:t>
    </w:r>
    <w:r>
      <w:rPr>
        <w:rStyle w:val="PageNumber"/>
      </w:rPr>
      <w:fldChar w:fldCharType="end"/>
    </w:r>
  </w:p>
  <w:p w14:paraId="5B0E33AB" w14:textId="77777777" w:rsidR="00801578" w:rsidRDefault="00FB315B" w:rsidP="00C87B05">
    <w:pPr>
      <w:pStyle w:val="Header"/>
      <w:ind w:right="360"/>
    </w:pPr>
    <w:r>
      <w:t>???RUNNING HEAD HERE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432FE60"/>
    <w:lvl w:ilvl="0">
      <w:start w:val="1"/>
      <w:numFmt w:val="bullet"/>
      <w:lvlText w:val=""/>
      <w:lvlJc w:val="left"/>
      <w:pPr>
        <w:tabs>
          <w:tab w:val="num" w:pos="0"/>
        </w:tabs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613EDE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2">
    <w:nsid w:val="FFFFFF7D"/>
    <w:multiLevelType w:val="singleLevel"/>
    <w:tmpl w:val="511C0FE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3">
    <w:nsid w:val="FFFFFF7E"/>
    <w:multiLevelType w:val="singleLevel"/>
    <w:tmpl w:val="6A4086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4">
    <w:nsid w:val="FFFFFF7F"/>
    <w:multiLevelType w:val="singleLevel"/>
    <w:tmpl w:val="B1A0C73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5">
    <w:nsid w:val="FFFFFF80"/>
    <w:multiLevelType w:val="singleLevel"/>
    <w:tmpl w:val="8EEA46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DB0564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977029F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3AF2B2A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A5B205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0">
    <w:nsid w:val="FFFFFF89"/>
    <w:multiLevelType w:val="singleLevel"/>
    <w:tmpl w:val="3BB608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0000002"/>
    <w:multiLevelType w:val="multilevel"/>
    <w:tmpl w:val="894EE874"/>
    <w:lvl w:ilvl="0">
      <w:start w:val="12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13">
    <w:nsid w:val="00000003"/>
    <w:multiLevelType w:val="multilevel"/>
    <w:tmpl w:val="894EE875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60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9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132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168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204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240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2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3120"/>
      </w:pPr>
      <w:rPr>
        <w:rFonts w:hint="default"/>
        <w:position w:val="0"/>
        <w:sz w:val="24"/>
      </w:rPr>
    </w:lvl>
  </w:abstractNum>
  <w:abstractNum w:abstractNumId="14">
    <w:nsid w:val="00000004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5">
    <w:nsid w:val="00000005"/>
    <w:multiLevelType w:val="multilevel"/>
    <w:tmpl w:val="894EE877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16">
    <w:nsid w:val="00000006"/>
    <w:multiLevelType w:val="multilevel"/>
    <w:tmpl w:val="894EE878"/>
    <w:lvl w:ilvl="0">
      <w:start w:val="2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position w:val="0"/>
        <w:sz w:val="24"/>
      </w:rPr>
    </w:lvl>
  </w:abstractNum>
  <w:abstractNum w:abstractNumId="17">
    <w:nsid w:val="057E5149"/>
    <w:multiLevelType w:val="hybridMultilevel"/>
    <w:tmpl w:val="37DC43EC"/>
    <w:lvl w:ilvl="0" w:tplc="0409000F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F20758C"/>
    <w:multiLevelType w:val="hybridMultilevel"/>
    <w:tmpl w:val="D38AD7F4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F3C1339"/>
    <w:multiLevelType w:val="hybridMultilevel"/>
    <w:tmpl w:val="87CC2D60"/>
    <w:lvl w:ilvl="0" w:tplc="0409000F">
      <w:start w:val="21"/>
      <w:numFmt w:val="decimal"/>
      <w:lvlText w:val="%1."/>
      <w:lvlJc w:val="left"/>
      <w:pPr>
        <w:ind w:left="1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20">
    <w:nsid w:val="120A46FD"/>
    <w:multiLevelType w:val="hybridMultilevel"/>
    <w:tmpl w:val="44F616C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15C86118"/>
    <w:multiLevelType w:val="hybridMultilevel"/>
    <w:tmpl w:val="1EA4C320"/>
    <w:lvl w:ilvl="0" w:tplc="0409000F">
      <w:start w:val="1"/>
      <w:numFmt w:val="decimal"/>
      <w:lvlText w:val="%1."/>
      <w:lvlJc w:val="left"/>
      <w:pPr>
        <w:ind w:left="3660" w:hanging="360"/>
      </w:pPr>
    </w:lvl>
    <w:lvl w:ilvl="1" w:tplc="04090019" w:tentative="1">
      <w:start w:val="1"/>
      <w:numFmt w:val="lowerLetter"/>
      <w:lvlText w:val="%2."/>
      <w:lvlJc w:val="left"/>
      <w:pPr>
        <w:ind w:left="4380" w:hanging="360"/>
      </w:pPr>
    </w:lvl>
    <w:lvl w:ilvl="2" w:tplc="0409001B" w:tentative="1">
      <w:start w:val="1"/>
      <w:numFmt w:val="lowerRoman"/>
      <w:lvlText w:val="%3."/>
      <w:lvlJc w:val="right"/>
      <w:pPr>
        <w:ind w:left="5100" w:hanging="180"/>
      </w:pPr>
    </w:lvl>
    <w:lvl w:ilvl="3" w:tplc="0409000F" w:tentative="1">
      <w:start w:val="1"/>
      <w:numFmt w:val="decimal"/>
      <w:lvlText w:val="%4."/>
      <w:lvlJc w:val="left"/>
      <w:pPr>
        <w:ind w:left="5820" w:hanging="360"/>
      </w:pPr>
    </w:lvl>
    <w:lvl w:ilvl="4" w:tplc="04090019" w:tentative="1">
      <w:start w:val="1"/>
      <w:numFmt w:val="lowerLetter"/>
      <w:lvlText w:val="%5."/>
      <w:lvlJc w:val="left"/>
      <w:pPr>
        <w:ind w:left="6540" w:hanging="360"/>
      </w:pPr>
    </w:lvl>
    <w:lvl w:ilvl="5" w:tplc="0409001B" w:tentative="1">
      <w:start w:val="1"/>
      <w:numFmt w:val="lowerRoman"/>
      <w:lvlText w:val="%6."/>
      <w:lvlJc w:val="right"/>
      <w:pPr>
        <w:ind w:left="7260" w:hanging="180"/>
      </w:pPr>
    </w:lvl>
    <w:lvl w:ilvl="6" w:tplc="0409000F" w:tentative="1">
      <w:start w:val="1"/>
      <w:numFmt w:val="decimal"/>
      <w:lvlText w:val="%7."/>
      <w:lvlJc w:val="left"/>
      <w:pPr>
        <w:ind w:left="7980" w:hanging="360"/>
      </w:pPr>
    </w:lvl>
    <w:lvl w:ilvl="7" w:tplc="04090019" w:tentative="1">
      <w:start w:val="1"/>
      <w:numFmt w:val="lowerLetter"/>
      <w:lvlText w:val="%8."/>
      <w:lvlJc w:val="left"/>
      <w:pPr>
        <w:ind w:left="8700" w:hanging="360"/>
      </w:pPr>
    </w:lvl>
    <w:lvl w:ilvl="8" w:tplc="0409001B" w:tentative="1">
      <w:start w:val="1"/>
      <w:numFmt w:val="lowerRoman"/>
      <w:lvlText w:val="%9."/>
      <w:lvlJc w:val="right"/>
      <w:pPr>
        <w:ind w:left="9420" w:hanging="180"/>
      </w:pPr>
    </w:lvl>
  </w:abstractNum>
  <w:abstractNum w:abstractNumId="22">
    <w:nsid w:val="1760005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23">
    <w:nsid w:val="23150FEC"/>
    <w:multiLevelType w:val="hybridMultilevel"/>
    <w:tmpl w:val="78AE1DC2"/>
    <w:lvl w:ilvl="0" w:tplc="0409000F">
      <w:start w:val="2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4127BB3"/>
    <w:multiLevelType w:val="hybridMultilevel"/>
    <w:tmpl w:val="F18E539C"/>
    <w:lvl w:ilvl="0" w:tplc="C518DAAE">
      <w:start w:val="115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6D277E2"/>
    <w:multiLevelType w:val="hybridMultilevel"/>
    <w:tmpl w:val="F8A69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27482924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27">
    <w:nsid w:val="29D63CC4"/>
    <w:multiLevelType w:val="hybridMultilevel"/>
    <w:tmpl w:val="15A482DE"/>
    <w:lvl w:ilvl="0" w:tplc="470C182E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B2436B2"/>
    <w:multiLevelType w:val="hybridMultilevel"/>
    <w:tmpl w:val="5E5A09B0"/>
    <w:lvl w:ilvl="0" w:tplc="C5086D9C">
      <w:start w:val="21"/>
      <w:numFmt w:val="decimal"/>
      <w:lvlText w:val="%1."/>
      <w:lvlJc w:val="left"/>
      <w:pPr>
        <w:ind w:left="50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60" w:hanging="360"/>
      </w:pPr>
    </w:lvl>
    <w:lvl w:ilvl="2" w:tplc="0409001B" w:tentative="1">
      <w:start w:val="1"/>
      <w:numFmt w:val="lowerRoman"/>
      <w:lvlText w:val="%3."/>
      <w:lvlJc w:val="right"/>
      <w:pPr>
        <w:ind w:left="6480" w:hanging="180"/>
      </w:pPr>
    </w:lvl>
    <w:lvl w:ilvl="3" w:tplc="0409000F" w:tentative="1">
      <w:start w:val="1"/>
      <w:numFmt w:val="decimal"/>
      <w:lvlText w:val="%4."/>
      <w:lvlJc w:val="left"/>
      <w:pPr>
        <w:ind w:left="7200" w:hanging="360"/>
      </w:pPr>
    </w:lvl>
    <w:lvl w:ilvl="4" w:tplc="04090019" w:tentative="1">
      <w:start w:val="1"/>
      <w:numFmt w:val="lowerLetter"/>
      <w:lvlText w:val="%5."/>
      <w:lvlJc w:val="left"/>
      <w:pPr>
        <w:ind w:left="7920" w:hanging="360"/>
      </w:pPr>
    </w:lvl>
    <w:lvl w:ilvl="5" w:tplc="0409001B" w:tentative="1">
      <w:start w:val="1"/>
      <w:numFmt w:val="lowerRoman"/>
      <w:lvlText w:val="%6."/>
      <w:lvlJc w:val="right"/>
      <w:pPr>
        <w:ind w:left="8640" w:hanging="180"/>
      </w:pPr>
    </w:lvl>
    <w:lvl w:ilvl="6" w:tplc="0409000F" w:tentative="1">
      <w:start w:val="1"/>
      <w:numFmt w:val="decimal"/>
      <w:lvlText w:val="%7."/>
      <w:lvlJc w:val="left"/>
      <w:pPr>
        <w:ind w:left="9360" w:hanging="360"/>
      </w:pPr>
    </w:lvl>
    <w:lvl w:ilvl="7" w:tplc="04090019" w:tentative="1">
      <w:start w:val="1"/>
      <w:numFmt w:val="lowerLetter"/>
      <w:lvlText w:val="%8."/>
      <w:lvlJc w:val="left"/>
      <w:pPr>
        <w:ind w:left="10080" w:hanging="360"/>
      </w:pPr>
    </w:lvl>
    <w:lvl w:ilvl="8" w:tplc="0409001B" w:tentative="1">
      <w:start w:val="1"/>
      <w:numFmt w:val="lowerRoman"/>
      <w:lvlText w:val="%9."/>
      <w:lvlJc w:val="right"/>
      <w:pPr>
        <w:ind w:left="10800" w:hanging="180"/>
      </w:pPr>
    </w:lvl>
  </w:abstractNum>
  <w:abstractNum w:abstractNumId="29">
    <w:nsid w:val="2E6A5511"/>
    <w:multiLevelType w:val="multilevel"/>
    <w:tmpl w:val="D6A03E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7115520"/>
    <w:multiLevelType w:val="hybridMultilevel"/>
    <w:tmpl w:val="42E23626"/>
    <w:lvl w:ilvl="0" w:tplc="75526326">
      <w:start w:val="1"/>
      <w:numFmt w:val="bullet"/>
      <w:pStyle w:val="PlanningPoint"/>
      <w:lvlText w:val=""/>
      <w:lvlJc w:val="left"/>
      <w:pPr>
        <w:ind w:left="170" w:hanging="17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73522AF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2">
    <w:nsid w:val="38BE16DE"/>
    <w:multiLevelType w:val="multilevel"/>
    <w:tmpl w:val="44F616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3">
    <w:nsid w:val="40AB1BFB"/>
    <w:multiLevelType w:val="multilevel"/>
    <w:tmpl w:val="894EE874"/>
    <w:lvl w:ilvl="0">
      <w:start w:val="93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4">
    <w:nsid w:val="42AB5F3E"/>
    <w:multiLevelType w:val="hybridMultilevel"/>
    <w:tmpl w:val="9328FA5C"/>
    <w:lvl w:ilvl="0" w:tplc="C0C84F6E">
      <w:numFmt w:val="bullet"/>
      <w:lvlText w:val=""/>
      <w:lvlJc w:val="left"/>
      <w:pPr>
        <w:ind w:left="108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4FD4347E"/>
    <w:multiLevelType w:val="hybridMultilevel"/>
    <w:tmpl w:val="564039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5D05429"/>
    <w:multiLevelType w:val="multilevel"/>
    <w:tmpl w:val="894EE876"/>
    <w:lvl w:ilvl="0">
      <w:start w:val="1"/>
      <w:numFmt w:val="decimal"/>
      <w:isLgl/>
      <w:lvlText w:val="%1."/>
      <w:lvlJc w:val="left"/>
      <w:pPr>
        <w:tabs>
          <w:tab w:val="num" w:pos="200"/>
        </w:tabs>
        <w:ind w:left="200" w:firstLine="36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44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216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88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60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432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504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76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480"/>
      </w:pPr>
      <w:rPr>
        <w:rFonts w:hint="default"/>
        <w:color w:val="000000"/>
        <w:position w:val="0"/>
        <w:sz w:val="24"/>
      </w:rPr>
    </w:lvl>
  </w:abstractNum>
  <w:abstractNum w:abstractNumId="37">
    <w:nsid w:val="59C53115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8">
    <w:nsid w:val="5C516AF3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39">
    <w:nsid w:val="5DF54EA2"/>
    <w:multiLevelType w:val="hybridMultilevel"/>
    <w:tmpl w:val="B9B6356C"/>
    <w:lvl w:ilvl="0" w:tplc="4C527D20">
      <w:numFmt w:val="bullet"/>
      <w:lvlText w:val=""/>
      <w:lvlJc w:val="left"/>
      <w:pPr>
        <w:ind w:left="720" w:hanging="360"/>
      </w:pPr>
      <w:rPr>
        <w:rFonts w:ascii="Symbol" w:eastAsia="Cambr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0532848"/>
    <w:multiLevelType w:val="hybridMultilevel"/>
    <w:tmpl w:val="93D49722"/>
    <w:lvl w:ilvl="0" w:tplc="017A0740">
      <w:start w:val="126"/>
      <w:numFmt w:val="decimal"/>
      <w:lvlText w:val="%1."/>
      <w:lvlJc w:val="left"/>
      <w:pPr>
        <w:ind w:left="760" w:hanging="4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252E00"/>
    <w:multiLevelType w:val="multilevel"/>
    <w:tmpl w:val="894EE874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0"/>
      </w:pPr>
      <w:rPr>
        <w:rFonts w:hint="default"/>
        <w:color w:val="000000"/>
        <w:position w:val="0"/>
        <w:sz w:val="24"/>
      </w:rPr>
    </w:lvl>
    <w:lvl w:ilvl="1">
      <w:start w:val="1"/>
      <w:numFmt w:val="lowerLetter"/>
      <w:suff w:val="nothing"/>
      <w:lvlText w:val="%2."/>
      <w:lvlJc w:val="left"/>
      <w:pPr>
        <w:ind w:left="0" w:firstLine="1080"/>
      </w:pPr>
      <w:rPr>
        <w:rFonts w:hint="default"/>
        <w:color w:val="000000"/>
        <w:position w:val="0"/>
        <w:sz w:val="24"/>
      </w:rPr>
    </w:lvl>
    <w:lvl w:ilvl="2">
      <w:start w:val="1"/>
      <w:numFmt w:val="lowerRoman"/>
      <w:suff w:val="nothing"/>
      <w:lvlText w:val="%3."/>
      <w:lvlJc w:val="left"/>
      <w:pPr>
        <w:ind w:left="0" w:firstLine="1800"/>
      </w:pPr>
      <w:rPr>
        <w:rFonts w:hint="default"/>
        <w:color w:val="000000"/>
        <w:position w:val="0"/>
        <w:sz w:val="24"/>
      </w:rPr>
    </w:lvl>
    <w:lvl w:ilvl="3">
      <w:start w:val="1"/>
      <w:numFmt w:val="decimal"/>
      <w:isLgl/>
      <w:suff w:val="nothing"/>
      <w:lvlText w:val="%4."/>
      <w:lvlJc w:val="left"/>
      <w:pPr>
        <w:ind w:left="0" w:firstLine="2520"/>
      </w:pPr>
      <w:rPr>
        <w:rFonts w:hint="default"/>
        <w:color w:val="000000"/>
        <w:position w:val="0"/>
        <w:sz w:val="24"/>
      </w:rPr>
    </w:lvl>
    <w:lvl w:ilvl="4">
      <w:start w:val="1"/>
      <w:numFmt w:val="lowerLetter"/>
      <w:suff w:val="nothing"/>
      <w:lvlText w:val="%5."/>
      <w:lvlJc w:val="left"/>
      <w:pPr>
        <w:ind w:left="0" w:firstLine="3240"/>
      </w:pPr>
      <w:rPr>
        <w:rFonts w:hint="default"/>
        <w:color w:val="000000"/>
        <w:position w:val="0"/>
        <w:sz w:val="24"/>
      </w:rPr>
    </w:lvl>
    <w:lvl w:ilvl="5">
      <w:start w:val="1"/>
      <w:numFmt w:val="lowerRoman"/>
      <w:suff w:val="nothing"/>
      <w:lvlText w:val="%6."/>
      <w:lvlJc w:val="left"/>
      <w:pPr>
        <w:ind w:left="0" w:firstLine="3960"/>
      </w:pPr>
      <w:rPr>
        <w:rFonts w:hint="default"/>
        <w:color w:val="000000"/>
        <w:position w:val="0"/>
        <w:sz w:val="24"/>
      </w:rPr>
    </w:lvl>
    <w:lvl w:ilvl="6">
      <w:start w:val="1"/>
      <w:numFmt w:val="decimal"/>
      <w:isLgl/>
      <w:suff w:val="nothing"/>
      <w:lvlText w:val="%7."/>
      <w:lvlJc w:val="left"/>
      <w:pPr>
        <w:ind w:left="0" w:firstLine="4680"/>
      </w:pPr>
      <w:rPr>
        <w:rFonts w:hint="default"/>
        <w:color w:val="000000"/>
        <w:position w:val="0"/>
        <w:sz w:val="24"/>
      </w:rPr>
    </w:lvl>
    <w:lvl w:ilvl="7">
      <w:start w:val="1"/>
      <w:numFmt w:val="lowerLetter"/>
      <w:suff w:val="nothing"/>
      <w:lvlText w:val="%8."/>
      <w:lvlJc w:val="left"/>
      <w:pPr>
        <w:ind w:left="0" w:firstLine="5400"/>
      </w:pPr>
      <w:rPr>
        <w:rFonts w:hint="default"/>
        <w:color w:val="000000"/>
        <w:position w:val="0"/>
        <w:sz w:val="24"/>
      </w:rPr>
    </w:lvl>
    <w:lvl w:ilvl="8">
      <w:start w:val="1"/>
      <w:numFmt w:val="lowerRoman"/>
      <w:suff w:val="nothing"/>
      <w:lvlText w:val="%9."/>
      <w:lvlJc w:val="left"/>
      <w:pPr>
        <w:ind w:left="0" w:firstLine="6120"/>
      </w:pPr>
      <w:rPr>
        <w:rFonts w:hint="default"/>
        <w:color w:val="000000"/>
        <w:position w:val="0"/>
        <w:sz w:val="24"/>
      </w:rPr>
    </w:lvl>
  </w:abstractNum>
  <w:abstractNum w:abstractNumId="42">
    <w:nsid w:val="71767B5F"/>
    <w:multiLevelType w:val="multilevel"/>
    <w:tmpl w:val="64AC807A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101DB9"/>
    <w:multiLevelType w:val="multilevel"/>
    <w:tmpl w:val="33D25ED2"/>
    <w:lvl w:ilvl="0">
      <w:start w:val="1"/>
      <w:numFmt w:val="bullet"/>
      <w:lvlText w:val=""/>
      <w:lvlJc w:val="left"/>
      <w:pPr>
        <w:ind w:left="113" w:hanging="113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286C7E"/>
    <w:multiLevelType w:val="multilevel"/>
    <w:tmpl w:val="F18E539C"/>
    <w:lvl w:ilvl="0">
      <w:start w:val="104"/>
      <w:numFmt w:val="decimal"/>
      <w:lvlText w:val="%1."/>
      <w:lvlJc w:val="left"/>
      <w:pPr>
        <w:ind w:left="902" w:hanging="4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82" w:hanging="360"/>
      </w:pPr>
    </w:lvl>
    <w:lvl w:ilvl="2" w:tentative="1">
      <w:start w:val="1"/>
      <w:numFmt w:val="lowerRoman"/>
      <w:lvlText w:val="%3."/>
      <w:lvlJc w:val="right"/>
      <w:pPr>
        <w:ind w:left="2302" w:hanging="180"/>
      </w:pPr>
    </w:lvl>
    <w:lvl w:ilvl="3" w:tentative="1">
      <w:start w:val="1"/>
      <w:numFmt w:val="decimal"/>
      <w:lvlText w:val="%4."/>
      <w:lvlJc w:val="left"/>
      <w:pPr>
        <w:ind w:left="3022" w:hanging="360"/>
      </w:pPr>
    </w:lvl>
    <w:lvl w:ilvl="4" w:tentative="1">
      <w:start w:val="1"/>
      <w:numFmt w:val="lowerLetter"/>
      <w:lvlText w:val="%5."/>
      <w:lvlJc w:val="left"/>
      <w:pPr>
        <w:ind w:left="3742" w:hanging="360"/>
      </w:pPr>
    </w:lvl>
    <w:lvl w:ilvl="5" w:tentative="1">
      <w:start w:val="1"/>
      <w:numFmt w:val="lowerRoman"/>
      <w:lvlText w:val="%6."/>
      <w:lvlJc w:val="right"/>
      <w:pPr>
        <w:ind w:left="4462" w:hanging="180"/>
      </w:pPr>
    </w:lvl>
    <w:lvl w:ilvl="6" w:tentative="1">
      <w:start w:val="1"/>
      <w:numFmt w:val="decimal"/>
      <w:lvlText w:val="%7."/>
      <w:lvlJc w:val="left"/>
      <w:pPr>
        <w:ind w:left="5182" w:hanging="360"/>
      </w:pPr>
    </w:lvl>
    <w:lvl w:ilvl="7" w:tentative="1">
      <w:start w:val="1"/>
      <w:numFmt w:val="lowerLetter"/>
      <w:lvlText w:val="%8."/>
      <w:lvlJc w:val="left"/>
      <w:pPr>
        <w:ind w:left="5902" w:hanging="360"/>
      </w:pPr>
    </w:lvl>
    <w:lvl w:ilvl="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45">
    <w:nsid w:val="78D97A9B"/>
    <w:multiLevelType w:val="hybridMultilevel"/>
    <w:tmpl w:val="A35EC84C"/>
    <w:lvl w:ilvl="0" w:tplc="0409000F">
      <w:start w:val="23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21"/>
  </w:num>
  <w:num w:numId="13">
    <w:abstractNumId w:val="39"/>
  </w:num>
  <w:num w:numId="14">
    <w:abstractNumId w:val="34"/>
  </w:num>
  <w:num w:numId="15">
    <w:abstractNumId w:val="11"/>
  </w:num>
  <w:num w:numId="16">
    <w:abstractNumId w:val="27"/>
  </w:num>
  <w:num w:numId="17">
    <w:abstractNumId w:val="12"/>
  </w:num>
  <w:num w:numId="18">
    <w:abstractNumId w:val="13"/>
  </w:num>
  <w:num w:numId="19">
    <w:abstractNumId w:val="14"/>
  </w:num>
  <w:num w:numId="20">
    <w:abstractNumId w:val="15"/>
  </w:num>
  <w:num w:numId="21">
    <w:abstractNumId w:val="16"/>
  </w:num>
  <w:num w:numId="22">
    <w:abstractNumId w:val="25"/>
  </w:num>
  <w:num w:numId="23">
    <w:abstractNumId w:val="36"/>
  </w:num>
  <w:num w:numId="24">
    <w:abstractNumId w:val="35"/>
  </w:num>
  <w:num w:numId="25">
    <w:abstractNumId w:val="17"/>
  </w:num>
  <w:num w:numId="26">
    <w:abstractNumId w:val="18"/>
  </w:num>
  <w:num w:numId="27">
    <w:abstractNumId w:val="28"/>
  </w:num>
  <w:num w:numId="28">
    <w:abstractNumId w:val="19"/>
  </w:num>
  <w:num w:numId="29">
    <w:abstractNumId w:val="23"/>
  </w:num>
  <w:num w:numId="30">
    <w:abstractNumId w:val="45"/>
  </w:num>
  <w:num w:numId="31">
    <w:abstractNumId w:val="41"/>
  </w:num>
  <w:num w:numId="32">
    <w:abstractNumId w:val="26"/>
  </w:num>
  <w:num w:numId="33">
    <w:abstractNumId w:val="31"/>
  </w:num>
  <w:num w:numId="34">
    <w:abstractNumId w:val="38"/>
  </w:num>
  <w:num w:numId="35">
    <w:abstractNumId w:val="33"/>
  </w:num>
  <w:num w:numId="36">
    <w:abstractNumId w:val="24"/>
  </w:num>
  <w:num w:numId="37">
    <w:abstractNumId w:val="44"/>
  </w:num>
  <w:num w:numId="38">
    <w:abstractNumId w:val="40"/>
  </w:num>
  <w:num w:numId="39">
    <w:abstractNumId w:val="20"/>
  </w:num>
  <w:num w:numId="40">
    <w:abstractNumId w:val="32"/>
  </w:num>
  <w:num w:numId="41">
    <w:abstractNumId w:val="37"/>
  </w:num>
  <w:num w:numId="42">
    <w:abstractNumId w:val="22"/>
  </w:num>
  <w:num w:numId="43">
    <w:abstractNumId w:val="30"/>
  </w:num>
  <w:num w:numId="44">
    <w:abstractNumId w:val="29"/>
  </w:num>
  <w:num w:numId="45">
    <w:abstractNumId w:val="43"/>
  </w:num>
  <w:num w:numId="46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APA 6th&lt;/Style&gt;&lt;LeftDelim&gt;{&lt;/LeftDelim&gt;&lt;RightDelim&gt;}&lt;/RightDelim&gt;&lt;FontName&gt;Times New Roman&lt;/FontName&gt;&lt;FontSize&gt;12&lt;/FontSize&gt;&lt;ReflistTitle&gt;&lt;/ReflistTitle&gt;&lt;StartingRefnum&gt;1&lt;/StartingRefnum&gt;&lt;FirstLineIndent&gt;0&lt;/FirstLineIndent&gt;&lt;HangingIndent&gt;720&lt;/HangingIndent&gt;&lt;LineSpacing&gt;2&lt;/LineSpacing&gt;&lt;SpaceAfter&gt;0&lt;/SpaceAfter&gt;&lt;HyperlinksEnabled&gt;1&lt;/HyperlinksEnabled&gt;&lt;HyperlinksVisible&gt;0&lt;/HyperlinksVisible&gt;&lt;/ENLayout&gt;"/>
    <w:docVar w:name="EN.Libraries" w:val="&lt;Libraries&gt;&lt;/Libraries&gt;"/>
  </w:docVars>
  <w:rsids>
    <w:rsidRoot w:val="00237F37"/>
    <w:rsid w:val="00000B07"/>
    <w:rsid w:val="000014C6"/>
    <w:rsid w:val="00002177"/>
    <w:rsid w:val="000032BC"/>
    <w:rsid w:val="00006224"/>
    <w:rsid w:val="00017699"/>
    <w:rsid w:val="0002044C"/>
    <w:rsid w:val="00022C9F"/>
    <w:rsid w:val="00023FA9"/>
    <w:rsid w:val="0002577D"/>
    <w:rsid w:val="00027FCB"/>
    <w:rsid w:val="00034FAB"/>
    <w:rsid w:val="000352E4"/>
    <w:rsid w:val="0004088A"/>
    <w:rsid w:val="0004132A"/>
    <w:rsid w:val="0005082F"/>
    <w:rsid w:val="00052713"/>
    <w:rsid w:val="000534DF"/>
    <w:rsid w:val="000544BD"/>
    <w:rsid w:val="000547A5"/>
    <w:rsid w:val="00064DAB"/>
    <w:rsid w:val="000729B4"/>
    <w:rsid w:val="00077B7B"/>
    <w:rsid w:val="000878B8"/>
    <w:rsid w:val="0009674C"/>
    <w:rsid w:val="000A0C0C"/>
    <w:rsid w:val="000A4051"/>
    <w:rsid w:val="000A6DD4"/>
    <w:rsid w:val="000B0641"/>
    <w:rsid w:val="000B2323"/>
    <w:rsid w:val="000B6F71"/>
    <w:rsid w:val="000B72E4"/>
    <w:rsid w:val="000D7158"/>
    <w:rsid w:val="000E22DA"/>
    <w:rsid w:val="000E5CFD"/>
    <w:rsid w:val="000F1791"/>
    <w:rsid w:val="000F2764"/>
    <w:rsid w:val="000F40F6"/>
    <w:rsid w:val="000F7472"/>
    <w:rsid w:val="00100A49"/>
    <w:rsid w:val="00101796"/>
    <w:rsid w:val="00105089"/>
    <w:rsid w:val="00105B51"/>
    <w:rsid w:val="00114967"/>
    <w:rsid w:val="001159BE"/>
    <w:rsid w:val="00117820"/>
    <w:rsid w:val="00121BC2"/>
    <w:rsid w:val="00122C59"/>
    <w:rsid w:val="001241A1"/>
    <w:rsid w:val="0012770D"/>
    <w:rsid w:val="00132168"/>
    <w:rsid w:val="00133EB5"/>
    <w:rsid w:val="00134B24"/>
    <w:rsid w:val="00144666"/>
    <w:rsid w:val="00146D1B"/>
    <w:rsid w:val="00164D30"/>
    <w:rsid w:val="001669FB"/>
    <w:rsid w:val="00167ABE"/>
    <w:rsid w:val="001707F1"/>
    <w:rsid w:val="00173D78"/>
    <w:rsid w:val="001800D7"/>
    <w:rsid w:val="00180758"/>
    <w:rsid w:val="001828E8"/>
    <w:rsid w:val="00185A78"/>
    <w:rsid w:val="00191394"/>
    <w:rsid w:val="00192C1F"/>
    <w:rsid w:val="00195224"/>
    <w:rsid w:val="001A11EE"/>
    <w:rsid w:val="001A23A7"/>
    <w:rsid w:val="001A4266"/>
    <w:rsid w:val="001A6979"/>
    <w:rsid w:val="001A7838"/>
    <w:rsid w:val="001B6FC8"/>
    <w:rsid w:val="001C54E9"/>
    <w:rsid w:val="001C6BBC"/>
    <w:rsid w:val="001C793E"/>
    <w:rsid w:val="001D05E7"/>
    <w:rsid w:val="001D22A2"/>
    <w:rsid w:val="001D44A2"/>
    <w:rsid w:val="001D561A"/>
    <w:rsid w:val="001D7452"/>
    <w:rsid w:val="001E2D91"/>
    <w:rsid w:val="001E6881"/>
    <w:rsid w:val="00203D50"/>
    <w:rsid w:val="00211904"/>
    <w:rsid w:val="002130FB"/>
    <w:rsid w:val="002134A0"/>
    <w:rsid w:val="00220FC7"/>
    <w:rsid w:val="002242D5"/>
    <w:rsid w:val="00226341"/>
    <w:rsid w:val="0023416F"/>
    <w:rsid w:val="00237F37"/>
    <w:rsid w:val="00242A12"/>
    <w:rsid w:val="00242B5A"/>
    <w:rsid w:val="00252528"/>
    <w:rsid w:val="0025564D"/>
    <w:rsid w:val="00276C60"/>
    <w:rsid w:val="00282BEE"/>
    <w:rsid w:val="002836E4"/>
    <w:rsid w:val="002840EA"/>
    <w:rsid w:val="00293D2A"/>
    <w:rsid w:val="00296CC0"/>
    <w:rsid w:val="002A2D7F"/>
    <w:rsid w:val="002A34C5"/>
    <w:rsid w:val="002B2A1F"/>
    <w:rsid w:val="002B691C"/>
    <w:rsid w:val="002B7195"/>
    <w:rsid w:val="002B786B"/>
    <w:rsid w:val="002C674A"/>
    <w:rsid w:val="002D1313"/>
    <w:rsid w:val="002D2457"/>
    <w:rsid w:val="002D36FB"/>
    <w:rsid w:val="002D78E4"/>
    <w:rsid w:val="002F35C0"/>
    <w:rsid w:val="002F6D66"/>
    <w:rsid w:val="00300814"/>
    <w:rsid w:val="003035DB"/>
    <w:rsid w:val="003126E7"/>
    <w:rsid w:val="003131EE"/>
    <w:rsid w:val="00316C8B"/>
    <w:rsid w:val="00327649"/>
    <w:rsid w:val="003306D0"/>
    <w:rsid w:val="00330ADB"/>
    <w:rsid w:val="00330AF0"/>
    <w:rsid w:val="003362E1"/>
    <w:rsid w:val="0034173C"/>
    <w:rsid w:val="003421B5"/>
    <w:rsid w:val="00346B73"/>
    <w:rsid w:val="00346EDE"/>
    <w:rsid w:val="00351738"/>
    <w:rsid w:val="0035406B"/>
    <w:rsid w:val="00355EE2"/>
    <w:rsid w:val="0036327B"/>
    <w:rsid w:val="003640DF"/>
    <w:rsid w:val="00370006"/>
    <w:rsid w:val="003858E2"/>
    <w:rsid w:val="003866E6"/>
    <w:rsid w:val="003925AC"/>
    <w:rsid w:val="00396A58"/>
    <w:rsid w:val="003973B1"/>
    <w:rsid w:val="003A6B13"/>
    <w:rsid w:val="003B3234"/>
    <w:rsid w:val="003B44D6"/>
    <w:rsid w:val="003B5E6E"/>
    <w:rsid w:val="003B61EC"/>
    <w:rsid w:val="003B6233"/>
    <w:rsid w:val="003C297F"/>
    <w:rsid w:val="003C5CAA"/>
    <w:rsid w:val="003D27A8"/>
    <w:rsid w:val="003D383C"/>
    <w:rsid w:val="003E0032"/>
    <w:rsid w:val="003F20E3"/>
    <w:rsid w:val="003F49DC"/>
    <w:rsid w:val="003F5536"/>
    <w:rsid w:val="00400F17"/>
    <w:rsid w:val="004045CE"/>
    <w:rsid w:val="00407DA1"/>
    <w:rsid w:val="004137B5"/>
    <w:rsid w:val="00420881"/>
    <w:rsid w:val="00427114"/>
    <w:rsid w:val="00434E2D"/>
    <w:rsid w:val="00437923"/>
    <w:rsid w:val="004412EF"/>
    <w:rsid w:val="00443581"/>
    <w:rsid w:val="00446472"/>
    <w:rsid w:val="00461750"/>
    <w:rsid w:val="00461B5F"/>
    <w:rsid w:val="004711EA"/>
    <w:rsid w:val="00471C6E"/>
    <w:rsid w:val="004722A7"/>
    <w:rsid w:val="00476C78"/>
    <w:rsid w:val="00476EB2"/>
    <w:rsid w:val="0048103B"/>
    <w:rsid w:val="00483C6F"/>
    <w:rsid w:val="00490FB0"/>
    <w:rsid w:val="00493A7F"/>
    <w:rsid w:val="00495E0D"/>
    <w:rsid w:val="004A5A3E"/>
    <w:rsid w:val="004B370B"/>
    <w:rsid w:val="004B5F79"/>
    <w:rsid w:val="004B6C83"/>
    <w:rsid w:val="004B7BBD"/>
    <w:rsid w:val="004C07F7"/>
    <w:rsid w:val="004C1165"/>
    <w:rsid w:val="004C2C09"/>
    <w:rsid w:val="004D4C9E"/>
    <w:rsid w:val="004D50BF"/>
    <w:rsid w:val="004E0B81"/>
    <w:rsid w:val="004E11FE"/>
    <w:rsid w:val="004E1E44"/>
    <w:rsid w:val="004E69A4"/>
    <w:rsid w:val="004E7990"/>
    <w:rsid w:val="004F265D"/>
    <w:rsid w:val="004F2964"/>
    <w:rsid w:val="004F3135"/>
    <w:rsid w:val="004F5658"/>
    <w:rsid w:val="00501AEC"/>
    <w:rsid w:val="00505569"/>
    <w:rsid w:val="00512E57"/>
    <w:rsid w:val="00514C9E"/>
    <w:rsid w:val="00516510"/>
    <w:rsid w:val="0051776D"/>
    <w:rsid w:val="0052068F"/>
    <w:rsid w:val="00522B8B"/>
    <w:rsid w:val="00523B0A"/>
    <w:rsid w:val="0052480D"/>
    <w:rsid w:val="005248C7"/>
    <w:rsid w:val="00525A4A"/>
    <w:rsid w:val="00534FB7"/>
    <w:rsid w:val="00535522"/>
    <w:rsid w:val="00540A83"/>
    <w:rsid w:val="005455A0"/>
    <w:rsid w:val="0054574B"/>
    <w:rsid w:val="00546AE0"/>
    <w:rsid w:val="00547D19"/>
    <w:rsid w:val="00547D69"/>
    <w:rsid w:val="005550F8"/>
    <w:rsid w:val="00556FD1"/>
    <w:rsid w:val="005631E3"/>
    <w:rsid w:val="00563315"/>
    <w:rsid w:val="00563424"/>
    <w:rsid w:val="00564AFD"/>
    <w:rsid w:val="00565938"/>
    <w:rsid w:val="00571B32"/>
    <w:rsid w:val="00573722"/>
    <w:rsid w:val="00586885"/>
    <w:rsid w:val="005947CB"/>
    <w:rsid w:val="00595011"/>
    <w:rsid w:val="00596F4F"/>
    <w:rsid w:val="005A2FC7"/>
    <w:rsid w:val="005B00B6"/>
    <w:rsid w:val="005C216B"/>
    <w:rsid w:val="005C254F"/>
    <w:rsid w:val="005C2DAE"/>
    <w:rsid w:val="005C499C"/>
    <w:rsid w:val="005C4BC6"/>
    <w:rsid w:val="005C6FE9"/>
    <w:rsid w:val="005D09E1"/>
    <w:rsid w:val="005D2322"/>
    <w:rsid w:val="005D40A9"/>
    <w:rsid w:val="005D77C0"/>
    <w:rsid w:val="005E219C"/>
    <w:rsid w:val="005F08DA"/>
    <w:rsid w:val="005F786C"/>
    <w:rsid w:val="00603FF2"/>
    <w:rsid w:val="00605A05"/>
    <w:rsid w:val="00605D96"/>
    <w:rsid w:val="00606D95"/>
    <w:rsid w:val="00611CBE"/>
    <w:rsid w:val="00612DD8"/>
    <w:rsid w:val="00612EDF"/>
    <w:rsid w:val="00613A34"/>
    <w:rsid w:val="006143F5"/>
    <w:rsid w:val="00614967"/>
    <w:rsid w:val="0061687C"/>
    <w:rsid w:val="00620732"/>
    <w:rsid w:val="00631504"/>
    <w:rsid w:val="0063644E"/>
    <w:rsid w:val="00636B48"/>
    <w:rsid w:val="006470BC"/>
    <w:rsid w:val="006505DD"/>
    <w:rsid w:val="00652111"/>
    <w:rsid w:val="00654238"/>
    <w:rsid w:val="00654C7B"/>
    <w:rsid w:val="006566E1"/>
    <w:rsid w:val="00660768"/>
    <w:rsid w:val="006608AB"/>
    <w:rsid w:val="00661B96"/>
    <w:rsid w:val="0066252C"/>
    <w:rsid w:val="00667FEB"/>
    <w:rsid w:val="0067299D"/>
    <w:rsid w:val="00675562"/>
    <w:rsid w:val="0067558C"/>
    <w:rsid w:val="006757B8"/>
    <w:rsid w:val="00681D42"/>
    <w:rsid w:val="006859A8"/>
    <w:rsid w:val="006863EB"/>
    <w:rsid w:val="00686D99"/>
    <w:rsid w:val="006908CD"/>
    <w:rsid w:val="0069185E"/>
    <w:rsid w:val="006934BB"/>
    <w:rsid w:val="00693E50"/>
    <w:rsid w:val="00695E4A"/>
    <w:rsid w:val="006A3162"/>
    <w:rsid w:val="006A4A8A"/>
    <w:rsid w:val="006A5FB8"/>
    <w:rsid w:val="006A65E2"/>
    <w:rsid w:val="006B11E2"/>
    <w:rsid w:val="006B2178"/>
    <w:rsid w:val="006C1210"/>
    <w:rsid w:val="006C78E0"/>
    <w:rsid w:val="006D26CA"/>
    <w:rsid w:val="006D371C"/>
    <w:rsid w:val="006D5A8E"/>
    <w:rsid w:val="006E0541"/>
    <w:rsid w:val="006E09F5"/>
    <w:rsid w:val="006E7D64"/>
    <w:rsid w:val="00704012"/>
    <w:rsid w:val="0071451A"/>
    <w:rsid w:val="00714715"/>
    <w:rsid w:val="007166C6"/>
    <w:rsid w:val="00716D75"/>
    <w:rsid w:val="0072116E"/>
    <w:rsid w:val="007211EA"/>
    <w:rsid w:val="007219D1"/>
    <w:rsid w:val="00730C0E"/>
    <w:rsid w:val="00732B5E"/>
    <w:rsid w:val="00743D72"/>
    <w:rsid w:val="007442E7"/>
    <w:rsid w:val="00754E86"/>
    <w:rsid w:val="0076057C"/>
    <w:rsid w:val="00764F3B"/>
    <w:rsid w:val="00765A81"/>
    <w:rsid w:val="00765EBA"/>
    <w:rsid w:val="00770BFC"/>
    <w:rsid w:val="00782C0A"/>
    <w:rsid w:val="00783772"/>
    <w:rsid w:val="00783BEF"/>
    <w:rsid w:val="00790021"/>
    <w:rsid w:val="007928D3"/>
    <w:rsid w:val="007A2798"/>
    <w:rsid w:val="007A402B"/>
    <w:rsid w:val="007A6102"/>
    <w:rsid w:val="007B037F"/>
    <w:rsid w:val="007B0643"/>
    <w:rsid w:val="007B6DD2"/>
    <w:rsid w:val="007B7AC2"/>
    <w:rsid w:val="007C0C49"/>
    <w:rsid w:val="007C184C"/>
    <w:rsid w:val="007D55E0"/>
    <w:rsid w:val="007D74B4"/>
    <w:rsid w:val="007E0692"/>
    <w:rsid w:val="007E090A"/>
    <w:rsid w:val="007E323D"/>
    <w:rsid w:val="007E5411"/>
    <w:rsid w:val="007E5C9D"/>
    <w:rsid w:val="007E5CDF"/>
    <w:rsid w:val="007E65CC"/>
    <w:rsid w:val="007E7474"/>
    <w:rsid w:val="007F5772"/>
    <w:rsid w:val="00801578"/>
    <w:rsid w:val="00811C61"/>
    <w:rsid w:val="00817F09"/>
    <w:rsid w:val="008200B7"/>
    <w:rsid w:val="0082251A"/>
    <w:rsid w:val="00825F2E"/>
    <w:rsid w:val="008263C8"/>
    <w:rsid w:val="00837FF3"/>
    <w:rsid w:val="008453E9"/>
    <w:rsid w:val="00845D34"/>
    <w:rsid w:val="008511E0"/>
    <w:rsid w:val="0085149A"/>
    <w:rsid w:val="008609FD"/>
    <w:rsid w:val="00861B69"/>
    <w:rsid w:val="008633BB"/>
    <w:rsid w:val="00873C18"/>
    <w:rsid w:val="00883327"/>
    <w:rsid w:val="0088606C"/>
    <w:rsid w:val="008862C8"/>
    <w:rsid w:val="00887D06"/>
    <w:rsid w:val="00891770"/>
    <w:rsid w:val="008A603A"/>
    <w:rsid w:val="008A6BC1"/>
    <w:rsid w:val="008A7AE2"/>
    <w:rsid w:val="008B49F1"/>
    <w:rsid w:val="008B5F68"/>
    <w:rsid w:val="008C3AE0"/>
    <w:rsid w:val="008C6118"/>
    <w:rsid w:val="008D04BE"/>
    <w:rsid w:val="008D3C2D"/>
    <w:rsid w:val="008D6FB4"/>
    <w:rsid w:val="008E7321"/>
    <w:rsid w:val="008F233E"/>
    <w:rsid w:val="008F2D35"/>
    <w:rsid w:val="008F50B7"/>
    <w:rsid w:val="008F5AC1"/>
    <w:rsid w:val="008F7647"/>
    <w:rsid w:val="008F7823"/>
    <w:rsid w:val="0090570D"/>
    <w:rsid w:val="009061B3"/>
    <w:rsid w:val="00907CB4"/>
    <w:rsid w:val="00911C01"/>
    <w:rsid w:val="00931656"/>
    <w:rsid w:val="009325F1"/>
    <w:rsid w:val="00940134"/>
    <w:rsid w:val="0094251A"/>
    <w:rsid w:val="009476C2"/>
    <w:rsid w:val="00951BAE"/>
    <w:rsid w:val="00956D0F"/>
    <w:rsid w:val="00957A7F"/>
    <w:rsid w:val="00962D83"/>
    <w:rsid w:val="00966C87"/>
    <w:rsid w:val="009855F9"/>
    <w:rsid w:val="00985C3E"/>
    <w:rsid w:val="00990B68"/>
    <w:rsid w:val="00990DF8"/>
    <w:rsid w:val="00990E54"/>
    <w:rsid w:val="00991722"/>
    <w:rsid w:val="00995E0C"/>
    <w:rsid w:val="009A0B05"/>
    <w:rsid w:val="009A16A3"/>
    <w:rsid w:val="009B1316"/>
    <w:rsid w:val="009B35E1"/>
    <w:rsid w:val="009B37BB"/>
    <w:rsid w:val="009C1C19"/>
    <w:rsid w:val="009C4FC3"/>
    <w:rsid w:val="009D0682"/>
    <w:rsid w:val="009D2706"/>
    <w:rsid w:val="009E25A3"/>
    <w:rsid w:val="009E3D4F"/>
    <w:rsid w:val="009E494C"/>
    <w:rsid w:val="009E7AC7"/>
    <w:rsid w:val="009F1895"/>
    <w:rsid w:val="00A01FA7"/>
    <w:rsid w:val="00A02054"/>
    <w:rsid w:val="00A04DDB"/>
    <w:rsid w:val="00A05DBD"/>
    <w:rsid w:val="00A07D29"/>
    <w:rsid w:val="00A13B6F"/>
    <w:rsid w:val="00A17D7B"/>
    <w:rsid w:val="00A21DB4"/>
    <w:rsid w:val="00A24461"/>
    <w:rsid w:val="00A36880"/>
    <w:rsid w:val="00A37A32"/>
    <w:rsid w:val="00A37DC6"/>
    <w:rsid w:val="00A42774"/>
    <w:rsid w:val="00A535F3"/>
    <w:rsid w:val="00A54126"/>
    <w:rsid w:val="00A659FF"/>
    <w:rsid w:val="00A72972"/>
    <w:rsid w:val="00A7403D"/>
    <w:rsid w:val="00A8110E"/>
    <w:rsid w:val="00A90540"/>
    <w:rsid w:val="00A953D2"/>
    <w:rsid w:val="00A960CB"/>
    <w:rsid w:val="00A96E2A"/>
    <w:rsid w:val="00A975F0"/>
    <w:rsid w:val="00AA1DE3"/>
    <w:rsid w:val="00AA20A5"/>
    <w:rsid w:val="00AA4BAB"/>
    <w:rsid w:val="00AA569C"/>
    <w:rsid w:val="00AA70D9"/>
    <w:rsid w:val="00AB6A59"/>
    <w:rsid w:val="00AC187D"/>
    <w:rsid w:val="00AC3303"/>
    <w:rsid w:val="00AC7816"/>
    <w:rsid w:val="00AD00C1"/>
    <w:rsid w:val="00AD061E"/>
    <w:rsid w:val="00AD2041"/>
    <w:rsid w:val="00AD6CB0"/>
    <w:rsid w:val="00AE1F64"/>
    <w:rsid w:val="00AE2232"/>
    <w:rsid w:val="00AE2720"/>
    <w:rsid w:val="00AE27D1"/>
    <w:rsid w:val="00AE5A3F"/>
    <w:rsid w:val="00AE5F98"/>
    <w:rsid w:val="00AF3319"/>
    <w:rsid w:val="00AF49F3"/>
    <w:rsid w:val="00B0262E"/>
    <w:rsid w:val="00B05478"/>
    <w:rsid w:val="00B146B8"/>
    <w:rsid w:val="00B1624A"/>
    <w:rsid w:val="00B21BDD"/>
    <w:rsid w:val="00B22DAE"/>
    <w:rsid w:val="00B27AF7"/>
    <w:rsid w:val="00B318EC"/>
    <w:rsid w:val="00B34644"/>
    <w:rsid w:val="00B47F5C"/>
    <w:rsid w:val="00B57F63"/>
    <w:rsid w:val="00B654D7"/>
    <w:rsid w:val="00B7133E"/>
    <w:rsid w:val="00B751A1"/>
    <w:rsid w:val="00B757F7"/>
    <w:rsid w:val="00B7688C"/>
    <w:rsid w:val="00B82DF9"/>
    <w:rsid w:val="00B82E0E"/>
    <w:rsid w:val="00B862CE"/>
    <w:rsid w:val="00B90F7E"/>
    <w:rsid w:val="00B91FB2"/>
    <w:rsid w:val="00B92B13"/>
    <w:rsid w:val="00B935BD"/>
    <w:rsid w:val="00BB186B"/>
    <w:rsid w:val="00BB5BDD"/>
    <w:rsid w:val="00BC09F0"/>
    <w:rsid w:val="00BC4F29"/>
    <w:rsid w:val="00BD0DFC"/>
    <w:rsid w:val="00BD2C51"/>
    <w:rsid w:val="00BD4D57"/>
    <w:rsid w:val="00BD53AF"/>
    <w:rsid w:val="00BD7AC7"/>
    <w:rsid w:val="00BE07C6"/>
    <w:rsid w:val="00BE0C26"/>
    <w:rsid w:val="00BE1DB2"/>
    <w:rsid w:val="00BE1E7D"/>
    <w:rsid w:val="00BE372C"/>
    <w:rsid w:val="00BE4DFE"/>
    <w:rsid w:val="00BE7351"/>
    <w:rsid w:val="00BF21BC"/>
    <w:rsid w:val="00BF35FE"/>
    <w:rsid w:val="00C0025E"/>
    <w:rsid w:val="00C03776"/>
    <w:rsid w:val="00C03A9F"/>
    <w:rsid w:val="00C04151"/>
    <w:rsid w:val="00C0451D"/>
    <w:rsid w:val="00C104C7"/>
    <w:rsid w:val="00C12ECD"/>
    <w:rsid w:val="00C12F6F"/>
    <w:rsid w:val="00C23862"/>
    <w:rsid w:val="00C310D8"/>
    <w:rsid w:val="00C32425"/>
    <w:rsid w:val="00C33322"/>
    <w:rsid w:val="00C33CF7"/>
    <w:rsid w:val="00C36FF5"/>
    <w:rsid w:val="00C42DCE"/>
    <w:rsid w:val="00C43C45"/>
    <w:rsid w:val="00C47DB8"/>
    <w:rsid w:val="00C56A14"/>
    <w:rsid w:val="00C57543"/>
    <w:rsid w:val="00C57BD7"/>
    <w:rsid w:val="00C63E58"/>
    <w:rsid w:val="00C64DA7"/>
    <w:rsid w:val="00C651D3"/>
    <w:rsid w:val="00C669A7"/>
    <w:rsid w:val="00C71970"/>
    <w:rsid w:val="00C82CF7"/>
    <w:rsid w:val="00C87B05"/>
    <w:rsid w:val="00C91205"/>
    <w:rsid w:val="00C9633F"/>
    <w:rsid w:val="00C96CB4"/>
    <w:rsid w:val="00C97EC8"/>
    <w:rsid w:val="00CA1D44"/>
    <w:rsid w:val="00CA1E87"/>
    <w:rsid w:val="00CA21C2"/>
    <w:rsid w:val="00CA2E9E"/>
    <w:rsid w:val="00CB2CA8"/>
    <w:rsid w:val="00CB5E63"/>
    <w:rsid w:val="00CB6930"/>
    <w:rsid w:val="00CC4F82"/>
    <w:rsid w:val="00CC4FE9"/>
    <w:rsid w:val="00CC7C92"/>
    <w:rsid w:val="00CD0A2F"/>
    <w:rsid w:val="00CD20F7"/>
    <w:rsid w:val="00CD5C1F"/>
    <w:rsid w:val="00CD72DB"/>
    <w:rsid w:val="00CE2495"/>
    <w:rsid w:val="00CE3FEF"/>
    <w:rsid w:val="00CE4EA2"/>
    <w:rsid w:val="00CE57D6"/>
    <w:rsid w:val="00CE627E"/>
    <w:rsid w:val="00CF5C1B"/>
    <w:rsid w:val="00D02587"/>
    <w:rsid w:val="00D03499"/>
    <w:rsid w:val="00D034FB"/>
    <w:rsid w:val="00D076A5"/>
    <w:rsid w:val="00D11DE7"/>
    <w:rsid w:val="00D15965"/>
    <w:rsid w:val="00D2196F"/>
    <w:rsid w:val="00D258F1"/>
    <w:rsid w:val="00D26F33"/>
    <w:rsid w:val="00D327EB"/>
    <w:rsid w:val="00D37586"/>
    <w:rsid w:val="00D37755"/>
    <w:rsid w:val="00D378BC"/>
    <w:rsid w:val="00D455FB"/>
    <w:rsid w:val="00D45AD7"/>
    <w:rsid w:val="00D47D89"/>
    <w:rsid w:val="00D62A27"/>
    <w:rsid w:val="00D66510"/>
    <w:rsid w:val="00D718AC"/>
    <w:rsid w:val="00D72475"/>
    <w:rsid w:val="00D72F22"/>
    <w:rsid w:val="00D735F8"/>
    <w:rsid w:val="00D73EFE"/>
    <w:rsid w:val="00D74089"/>
    <w:rsid w:val="00D74614"/>
    <w:rsid w:val="00D8466D"/>
    <w:rsid w:val="00D857C5"/>
    <w:rsid w:val="00D85FC8"/>
    <w:rsid w:val="00D90DE1"/>
    <w:rsid w:val="00DB4F52"/>
    <w:rsid w:val="00DC315D"/>
    <w:rsid w:val="00DD0D79"/>
    <w:rsid w:val="00DD18D9"/>
    <w:rsid w:val="00DD5218"/>
    <w:rsid w:val="00DD5489"/>
    <w:rsid w:val="00DD6119"/>
    <w:rsid w:val="00DD6E62"/>
    <w:rsid w:val="00DD77B1"/>
    <w:rsid w:val="00DE433E"/>
    <w:rsid w:val="00DE6235"/>
    <w:rsid w:val="00DF65B7"/>
    <w:rsid w:val="00DF7F6D"/>
    <w:rsid w:val="00E042D8"/>
    <w:rsid w:val="00E11382"/>
    <w:rsid w:val="00E12623"/>
    <w:rsid w:val="00E2183A"/>
    <w:rsid w:val="00E22AE2"/>
    <w:rsid w:val="00E237B2"/>
    <w:rsid w:val="00E33B18"/>
    <w:rsid w:val="00E40B7D"/>
    <w:rsid w:val="00E41345"/>
    <w:rsid w:val="00E42E4E"/>
    <w:rsid w:val="00E43D6D"/>
    <w:rsid w:val="00E44C46"/>
    <w:rsid w:val="00E47625"/>
    <w:rsid w:val="00E525C9"/>
    <w:rsid w:val="00E74AEC"/>
    <w:rsid w:val="00E77BB0"/>
    <w:rsid w:val="00E81A51"/>
    <w:rsid w:val="00E81BD1"/>
    <w:rsid w:val="00E8354B"/>
    <w:rsid w:val="00E911A8"/>
    <w:rsid w:val="00E92858"/>
    <w:rsid w:val="00E95552"/>
    <w:rsid w:val="00EA12FD"/>
    <w:rsid w:val="00EA5BA9"/>
    <w:rsid w:val="00EA6CFB"/>
    <w:rsid w:val="00EB521B"/>
    <w:rsid w:val="00EB5F06"/>
    <w:rsid w:val="00EC0E83"/>
    <w:rsid w:val="00EC177E"/>
    <w:rsid w:val="00EC3D86"/>
    <w:rsid w:val="00EC4778"/>
    <w:rsid w:val="00EC75D4"/>
    <w:rsid w:val="00ED45AD"/>
    <w:rsid w:val="00ED4F7B"/>
    <w:rsid w:val="00ED5538"/>
    <w:rsid w:val="00ED5ABA"/>
    <w:rsid w:val="00ED5F81"/>
    <w:rsid w:val="00ED624F"/>
    <w:rsid w:val="00EE418D"/>
    <w:rsid w:val="00EE7BD2"/>
    <w:rsid w:val="00EF0A8F"/>
    <w:rsid w:val="00EF0F78"/>
    <w:rsid w:val="00EF0FA5"/>
    <w:rsid w:val="00EF18A1"/>
    <w:rsid w:val="00EF2414"/>
    <w:rsid w:val="00EF7473"/>
    <w:rsid w:val="00F03C82"/>
    <w:rsid w:val="00F0671E"/>
    <w:rsid w:val="00F07216"/>
    <w:rsid w:val="00F11B37"/>
    <w:rsid w:val="00F143C0"/>
    <w:rsid w:val="00F2108E"/>
    <w:rsid w:val="00F27E60"/>
    <w:rsid w:val="00F31B17"/>
    <w:rsid w:val="00F340B6"/>
    <w:rsid w:val="00F34F77"/>
    <w:rsid w:val="00F352A5"/>
    <w:rsid w:val="00F40709"/>
    <w:rsid w:val="00F41ADE"/>
    <w:rsid w:val="00F42D75"/>
    <w:rsid w:val="00F46D47"/>
    <w:rsid w:val="00F46E52"/>
    <w:rsid w:val="00F53745"/>
    <w:rsid w:val="00F54282"/>
    <w:rsid w:val="00F5526B"/>
    <w:rsid w:val="00F56737"/>
    <w:rsid w:val="00F56A7F"/>
    <w:rsid w:val="00F61BAA"/>
    <w:rsid w:val="00F62B3D"/>
    <w:rsid w:val="00F70337"/>
    <w:rsid w:val="00F705C0"/>
    <w:rsid w:val="00F73856"/>
    <w:rsid w:val="00F821D9"/>
    <w:rsid w:val="00F821FE"/>
    <w:rsid w:val="00F822ED"/>
    <w:rsid w:val="00F84974"/>
    <w:rsid w:val="00F95867"/>
    <w:rsid w:val="00FA0269"/>
    <w:rsid w:val="00FA0E48"/>
    <w:rsid w:val="00FA72C0"/>
    <w:rsid w:val="00FB082F"/>
    <w:rsid w:val="00FB315B"/>
    <w:rsid w:val="00FB443A"/>
    <w:rsid w:val="00FB6D1D"/>
    <w:rsid w:val="00FB6DF5"/>
    <w:rsid w:val="00FB7395"/>
    <w:rsid w:val="00FC0FD6"/>
    <w:rsid w:val="00FC15E0"/>
    <w:rsid w:val="00FC5341"/>
    <w:rsid w:val="00FD1AC3"/>
    <w:rsid w:val="00FD22CF"/>
    <w:rsid w:val="00FD2971"/>
    <w:rsid w:val="00FD37D8"/>
    <w:rsid w:val="00FD4AC1"/>
    <w:rsid w:val="00FD6AFF"/>
    <w:rsid w:val="00FE1BA5"/>
    <w:rsid w:val="00FE2FE6"/>
    <w:rsid w:val="00FF01EF"/>
    <w:rsid w:val="00FF02C5"/>
    <w:rsid w:val="00FF3202"/>
    <w:rsid w:val="00FF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50408B5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ＭＳ 明朝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E1F64"/>
    <w:pPr>
      <w:widowControl w:val="0"/>
      <w:spacing w:line="480" w:lineRule="auto"/>
    </w:pPr>
    <w:rPr>
      <w:rFonts w:ascii="Times New Roman" w:hAnsi="Times New Roman"/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9"/>
    <w:qFormat/>
    <w:rsid w:val="00006224"/>
    <w:pPr>
      <w:jc w:val="center"/>
      <w:outlineLvl w:val="0"/>
    </w:pPr>
    <w:rPr>
      <w:rFonts w:eastAsia="ＭＳ ゴシック"/>
      <w:b/>
      <w:bCs/>
      <w:kern w:val="32"/>
      <w:szCs w:val="32"/>
    </w:rPr>
  </w:style>
  <w:style w:type="paragraph" w:styleId="Heading2">
    <w:name w:val="heading 2"/>
    <w:basedOn w:val="Normal"/>
    <w:next w:val="BodyText"/>
    <w:link w:val="Heading2Char"/>
    <w:uiPriority w:val="99"/>
    <w:unhideWhenUsed/>
    <w:qFormat/>
    <w:rsid w:val="00F84974"/>
    <w:pPr>
      <w:keepNext/>
      <w:outlineLvl w:val="1"/>
    </w:pPr>
    <w:rPr>
      <w:rFonts w:eastAsia="ＭＳ ゴシック"/>
      <w:b/>
      <w:bCs/>
      <w:iCs/>
      <w:szCs w:val="28"/>
    </w:rPr>
  </w:style>
  <w:style w:type="paragraph" w:styleId="Heading3">
    <w:name w:val="heading 3"/>
    <w:basedOn w:val="Normal"/>
    <w:next w:val="Normal"/>
    <w:link w:val="Heading3Char"/>
    <w:uiPriority w:val="99"/>
    <w:unhideWhenUsed/>
    <w:qFormat/>
    <w:rsid w:val="005C254F"/>
    <w:pPr>
      <w:keepNext/>
      <w:outlineLvl w:val="2"/>
    </w:pPr>
    <w:rPr>
      <w:rFonts w:eastAsia="ＭＳ ゴシック"/>
      <w:b/>
      <w:bCs/>
      <w:i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EF7473"/>
    <w:pPr>
      <w:keepNext/>
      <w:keepLines/>
      <w:spacing w:before="200"/>
      <w:outlineLvl w:val="3"/>
    </w:pPr>
    <w:rPr>
      <w:rFonts w:ascii="Calibri" w:eastAsia="ＭＳ ゴシック" w:hAnsi="Calibri"/>
      <w:b/>
      <w:bCs/>
      <w:i/>
      <w:iCs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006224"/>
    <w:rPr>
      <w:rFonts w:ascii="Times New Roman" w:eastAsia="ＭＳ ゴシック" w:hAnsi="Times New Roman"/>
      <w:b/>
      <w:bCs/>
      <w:kern w:val="32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F84974"/>
    <w:rPr>
      <w:rFonts w:eastAsia="ＭＳ ゴシック"/>
      <w:b/>
      <w:sz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5C254F"/>
    <w:rPr>
      <w:rFonts w:ascii="Times New Roman" w:eastAsia="ＭＳ ゴシック" w:hAnsi="Times New Roman"/>
      <w:b/>
      <w:bCs/>
      <w:i/>
      <w:sz w:val="24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locked/>
    <w:rsid w:val="00EF7473"/>
    <w:rPr>
      <w:rFonts w:ascii="Calibri" w:eastAsia="ＭＳ ゴシック" w:hAnsi="Calibri"/>
      <w:b/>
      <w:i/>
      <w:color w:val="4F81BD"/>
    </w:rPr>
  </w:style>
  <w:style w:type="paragraph" w:styleId="BodyText">
    <w:name w:val="Body Text"/>
    <w:basedOn w:val="Normal"/>
    <w:link w:val="BodyTextChar"/>
    <w:uiPriority w:val="99"/>
    <w:unhideWhenUsed/>
    <w:qFormat/>
    <w:rsid w:val="00006224"/>
    <w:pPr>
      <w:ind w:firstLine="720"/>
    </w:pPr>
  </w:style>
  <w:style w:type="character" w:customStyle="1" w:styleId="BodyTextChar">
    <w:name w:val="Body Text Char"/>
    <w:basedOn w:val="DefaultParagraphFont"/>
    <w:link w:val="BodyText"/>
    <w:uiPriority w:val="99"/>
    <w:locked/>
    <w:rsid w:val="00006224"/>
    <w:rPr>
      <w:rFonts w:ascii="Times New Roman" w:hAnsi="Times New Roman"/>
      <w:sz w:val="24"/>
      <w:szCs w:val="24"/>
    </w:rPr>
  </w:style>
  <w:style w:type="paragraph" w:customStyle="1" w:styleId="Reference">
    <w:name w:val="Reference"/>
    <w:basedOn w:val="Normal"/>
    <w:qFormat/>
    <w:rsid w:val="0002044C"/>
    <w:pPr>
      <w:ind w:left="720" w:hanging="720"/>
    </w:pPr>
    <w:rPr>
      <w:noProof/>
    </w:rPr>
  </w:style>
  <w:style w:type="paragraph" w:customStyle="1" w:styleId="InsertTableFigure">
    <w:name w:val="Insert Table/Figure"/>
    <w:basedOn w:val="Normal"/>
    <w:next w:val="Normal"/>
    <w:rsid w:val="007B037F"/>
    <w:pPr>
      <w:pBdr>
        <w:top w:val="single" w:sz="8" w:space="12" w:color="000000"/>
        <w:bottom w:val="single" w:sz="8" w:space="1" w:color="000000"/>
      </w:pBdr>
      <w:spacing w:after="120"/>
      <w:jc w:val="center"/>
    </w:pPr>
    <w:rPr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242B5A"/>
    <w:pPr>
      <w:keepNext/>
      <w:outlineLvl w:val="0"/>
    </w:pPr>
    <w:rPr>
      <w:b/>
    </w:rPr>
  </w:style>
  <w:style w:type="paragraph" w:customStyle="1" w:styleId="TableTitle">
    <w:name w:val="Table Title"/>
    <w:basedOn w:val="Normal"/>
    <w:rsid w:val="00146D1B"/>
    <w:pPr>
      <w:keepNext/>
      <w:jc w:val="center"/>
    </w:pPr>
    <w:rPr>
      <w:szCs w:val="20"/>
    </w:rPr>
  </w:style>
  <w:style w:type="character" w:styleId="BookTitle">
    <w:name w:val="Book Title"/>
    <w:basedOn w:val="DefaultParagraphFont"/>
    <w:uiPriority w:val="33"/>
    <w:rsid w:val="00EF7473"/>
    <w:rPr>
      <w:b/>
      <w:smallCaps/>
      <w:spacing w:val="5"/>
    </w:rPr>
  </w:style>
  <w:style w:type="character" w:styleId="IntenseReference">
    <w:name w:val="Intense Reference"/>
    <w:basedOn w:val="DefaultParagraphFont"/>
    <w:uiPriority w:val="32"/>
    <w:rsid w:val="00EF7473"/>
    <w:rPr>
      <w:b/>
      <w:smallCaps/>
      <w:color w:val="C0504D"/>
      <w:spacing w:val="5"/>
      <w:u w:val="single"/>
    </w:rPr>
  </w:style>
  <w:style w:type="character" w:styleId="SubtleReference">
    <w:name w:val="Subtle Reference"/>
    <w:basedOn w:val="DefaultParagraphFont"/>
    <w:uiPriority w:val="31"/>
    <w:rsid w:val="00EF7473"/>
    <w:rPr>
      <w:smallCaps/>
      <w:color w:val="C0504D"/>
      <w:u w:val="single"/>
    </w:rPr>
  </w:style>
  <w:style w:type="paragraph" w:styleId="Header">
    <w:name w:val="header"/>
    <w:basedOn w:val="Normal"/>
    <w:link w:val="Head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locked/>
    <w:rsid w:val="00EF7473"/>
    <w:rPr>
      <w:rFonts w:ascii="Times New Roman" w:hAnsi="Times New Roman"/>
    </w:rPr>
  </w:style>
  <w:style w:type="paragraph" w:styleId="Footer">
    <w:name w:val="footer"/>
    <w:basedOn w:val="Normal"/>
    <w:link w:val="FooterChar"/>
    <w:unhideWhenUsed/>
    <w:rsid w:val="00EF747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locked/>
    <w:rsid w:val="00EF7473"/>
    <w:rPr>
      <w:rFonts w:ascii="Times New Roman" w:hAnsi="Times New Roman"/>
    </w:rPr>
  </w:style>
  <w:style w:type="character" w:styleId="PageNumber">
    <w:name w:val="page number"/>
    <w:basedOn w:val="DefaultParagraphFont"/>
    <w:unhideWhenUsed/>
    <w:rsid w:val="00EF7473"/>
  </w:style>
  <w:style w:type="paragraph" w:styleId="Title">
    <w:name w:val="Title"/>
    <w:basedOn w:val="Normal"/>
    <w:next w:val="Normal"/>
    <w:link w:val="TitleChar"/>
    <w:uiPriority w:val="10"/>
    <w:rsid w:val="00EF7473"/>
    <w:pPr>
      <w:contextualSpacing/>
      <w:jc w:val="center"/>
      <w:outlineLvl w:val="0"/>
    </w:pPr>
    <w:rPr>
      <w:rFonts w:eastAsia="ＭＳ ゴシック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locked/>
    <w:rsid w:val="00EF7473"/>
    <w:rPr>
      <w:rFonts w:ascii="Times New Roman" w:eastAsia="ＭＳ ゴシック" w:hAnsi="Times New Roman"/>
      <w:b/>
      <w:spacing w:val="5"/>
      <w:kern w:val="28"/>
      <w:sz w:val="52"/>
    </w:rPr>
  </w:style>
  <w:style w:type="character" w:styleId="Hyperlink">
    <w:name w:val="Hyperlink"/>
    <w:basedOn w:val="DefaultParagraphFont"/>
    <w:unhideWhenUsed/>
    <w:rsid w:val="00EF7473"/>
    <w:rPr>
      <w:color w:val="0000FF"/>
      <w:u w:val="single"/>
    </w:rPr>
  </w:style>
  <w:style w:type="table" w:styleId="TableGrid">
    <w:name w:val="Table Grid"/>
    <w:basedOn w:val="TableNormal"/>
    <w:uiPriority w:val="59"/>
    <w:rsid w:val="00EF7473"/>
    <w:rPr>
      <w:rFonts w:ascii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unhideWhenUsed/>
    <w:rsid w:val="00EF747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EF7473"/>
    <w:rPr>
      <w:rFonts w:ascii="Lucida Grande" w:hAnsi="Lucida Grande"/>
      <w:sz w:val="18"/>
    </w:rPr>
  </w:style>
  <w:style w:type="character" w:styleId="PlaceholderText">
    <w:name w:val="Placeholder Text"/>
    <w:basedOn w:val="DefaultParagraphFont"/>
    <w:uiPriority w:val="99"/>
    <w:semiHidden/>
    <w:rsid w:val="00EF7473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F74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EF7473"/>
    <w:rPr>
      <w:rFonts w:ascii="Courier" w:hAnsi="Courier"/>
    </w:rPr>
  </w:style>
  <w:style w:type="character" w:styleId="CommentReference">
    <w:name w:val="annotation reference"/>
    <w:basedOn w:val="DefaultParagraphFont"/>
    <w:uiPriority w:val="99"/>
    <w:unhideWhenUsed/>
    <w:rsid w:val="00EF7473"/>
    <w:rPr>
      <w:sz w:val="18"/>
    </w:rPr>
  </w:style>
  <w:style w:type="paragraph" w:styleId="CommentText">
    <w:name w:val="annotation text"/>
    <w:basedOn w:val="Normal"/>
    <w:link w:val="CommentTextChar"/>
    <w:uiPriority w:val="99"/>
    <w:unhideWhenUsed/>
    <w:rsid w:val="00EF7473"/>
  </w:style>
  <w:style w:type="character" w:customStyle="1" w:styleId="CommentTextChar">
    <w:name w:val="Comment Text Char"/>
    <w:basedOn w:val="DefaultParagraphFont"/>
    <w:link w:val="CommentText"/>
    <w:uiPriority w:val="99"/>
    <w:locked/>
    <w:rsid w:val="00EF7473"/>
    <w:rPr>
      <w:rFonts w:ascii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EF747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locked/>
    <w:rsid w:val="00EF7473"/>
    <w:rPr>
      <w:rFonts w:ascii="Times New Roman" w:hAnsi="Times New Roman"/>
      <w:b/>
      <w:sz w:val="20"/>
    </w:rPr>
  </w:style>
  <w:style w:type="paragraph" w:styleId="Revision">
    <w:name w:val="Revision"/>
    <w:hidden/>
    <w:uiPriority w:val="99"/>
    <w:semiHidden/>
    <w:rsid w:val="00EF7473"/>
    <w:rPr>
      <w:rFonts w:ascii="Times New Roman" w:hAnsi="Times New Roman"/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F7473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EF7473"/>
    <w:rPr>
      <w:rFonts w:ascii="Lucida Grande" w:hAnsi="Lucida Grande"/>
    </w:rPr>
  </w:style>
  <w:style w:type="paragraph" w:styleId="FootnoteText">
    <w:name w:val="footnote text"/>
    <w:basedOn w:val="Normal"/>
    <w:link w:val="FootnoteTextChar"/>
    <w:uiPriority w:val="99"/>
    <w:unhideWhenUsed/>
    <w:rsid w:val="00EF7473"/>
  </w:style>
  <w:style w:type="character" w:customStyle="1" w:styleId="FootnoteTextChar">
    <w:name w:val="Footnote Text Char"/>
    <w:basedOn w:val="DefaultParagraphFont"/>
    <w:link w:val="FootnoteText"/>
    <w:uiPriority w:val="99"/>
    <w:locked/>
    <w:rsid w:val="00EF7473"/>
    <w:rPr>
      <w:rFonts w:ascii="Times New Roman" w:hAnsi="Times New Roman"/>
    </w:rPr>
  </w:style>
  <w:style w:type="character" w:styleId="FootnoteReference">
    <w:name w:val="footnote reference"/>
    <w:basedOn w:val="DefaultParagraphFont"/>
    <w:uiPriority w:val="99"/>
    <w:unhideWhenUsed/>
    <w:rsid w:val="00EF7473"/>
    <w:rPr>
      <w:vertAlign w:val="superscript"/>
    </w:rPr>
  </w:style>
  <w:style w:type="paragraph" w:customStyle="1" w:styleId="Text">
    <w:name w:val="Text"/>
    <w:rsid w:val="00EF7473"/>
    <w:pPr>
      <w:widowControl w:val="0"/>
      <w:adjustRightInd w:val="0"/>
      <w:spacing w:line="360" w:lineRule="auto"/>
      <w:ind w:firstLine="720"/>
      <w:jc w:val="both"/>
      <w:textAlignment w:val="baseline"/>
    </w:pPr>
    <w:rPr>
      <w:rFonts w:ascii="Bookman Old Style" w:hAnsi="Bookman Old Style" w:cs="Bookman Old Style"/>
      <w:noProof/>
      <w:sz w:val="24"/>
      <w:szCs w:val="24"/>
      <w:lang w:val="en-AU"/>
    </w:rPr>
  </w:style>
  <w:style w:type="character" w:customStyle="1" w:styleId="apple-converted-space">
    <w:name w:val="apple-converted-space"/>
    <w:rsid w:val="00EF7473"/>
  </w:style>
  <w:style w:type="character" w:customStyle="1" w:styleId="maintitle">
    <w:name w:val="maintitle"/>
    <w:rsid w:val="00EF7473"/>
  </w:style>
  <w:style w:type="paragraph" w:styleId="PlainText">
    <w:name w:val="Plain Text"/>
    <w:basedOn w:val="Normal"/>
    <w:link w:val="PlainTextChar"/>
    <w:uiPriority w:val="99"/>
    <w:rsid w:val="00EF7473"/>
    <w:pPr>
      <w:adjustRightInd w:val="0"/>
      <w:spacing w:line="360" w:lineRule="atLeast"/>
      <w:jc w:val="both"/>
      <w:textAlignment w:val="baseline"/>
    </w:pPr>
    <w:rPr>
      <w:rFonts w:ascii="Courier New" w:hAnsi="Courier New" w:cs="Courier New"/>
      <w:sz w:val="20"/>
      <w:szCs w:val="20"/>
      <w:lang w:val="en-AU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EF7473"/>
    <w:rPr>
      <w:rFonts w:ascii="Courier New" w:hAnsi="Courier New"/>
      <w:sz w:val="20"/>
      <w:lang w:val="en-AU" w:eastAsia="x-non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F7473"/>
    <w:pPr>
      <w:adjustRightInd w:val="0"/>
      <w:spacing w:after="120" w:line="360" w:lineRule="atLeast"/>
      <w:jc w:val="both"/>
      <w:textAlignment w:val="baseline"/>
    </w:pPr>
    <w:rPr>
      <w:sz w:val="16"/>
      <w:szCs w:val="16"/>
      <w:lang w:val="en-AU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  <w:rsid w:val="00EF7473"/>
    <w:rPr>
      <w:rFonts w:ascii="Times New Roman" w:hAnsi="Times New Roman"/>
      <w:sz w:val="16"/>
      <w:lang w:val="en-AU" w:eastAsia="x-none"/>
    </w:rPr>
  </w:style>
  <w:style w:type="character" w:customStyle="1" w:styleId="MTConvertedEquation">
    <w:name w:val="MTConvertedEquation"/>
    <w:rsid w:val="00A36880"/>
  </w:style>
  <w:style w:type="paragraph" w:customStyle="1" w:styleId="MTDisplayEquation">
    <w:name w:val="MTDisplayEquation"/>
    <w:basedOn w:val="BodyText"/>
    <w:next w:val="Normal"/>
    <w:rsid w:val="00A36880"/>
    <w:pPr>
      <w:tabs>
        <w:tab w:val="center" w:pos="4680"/>
        <w:tab w:val="right" w:pos="9360"/>
      </w:tabs>
    </w:pPr>
  </w:style>
  <w:style w:type="character" w:customStyle="1" w:styleId="MTEquationSection">
    <w:name w:val="MTEquationSection"/>
    <w:rsid w:val="003B44D6"/>
    <w:rPr>
      <w:vanish/>
      <w:color w:val="FF0000"/>
    </w:rPr>
  </w:style>
  <w:style w:type="paragraph" w:styleId="ListParagraph">
    <w:name w:val="List Paragraph"/>
    <w:basedOn w:val="Normal"/>
    <w:uiPriority w:val="34"/>
    <w:rsid w:val="00D15965"/>
    <w:pPr>
      <w:autoSpaceDE w:val="0"/>
      <w:autoSpaceDN w:val="0"/>
      <w:adjustRightInd w:val="0"/>
      <w:ind w:left="720"/>
      <w:contextualSpacing/>
    </w:pPr>
    <w:rPr>
      <w:rFonts w:ascii="Courier New" w:eastAsia="Times New Roman" w:hAnsi="Courier New" w:cs="Courier New"/>
      <w:color w:val="000000"/>
      <w:sz w:val="28"/>
      <w:szCs w:val="28"/>
    </w:rPr>
  </w:style>
  <w:style w:type="paragraph" w:customStyle="1" w:styleId="BodyAA">
    <w:name w:val="Body A A"/>
    <w:autoRedefine/>
    <w:rsid w:val="00D15965"/>
    <w:pPr>
      <w:tabs>
        <w:tab w:val="left" w:pos="709"/>
        <w:tab w:val="left" w:pos="1417"/>
        <w:tab w:val="left" w:pos="2126"/>
        <w:tab w:val="left" w:pos="2835"/>
        <w:tab w:val="left" w:pos="3543"/>
        <w:tab w:val="left" w:pos="4252"/>
        <w:tab w:val="left" w:pos="4961"/>
        <w:tab w:val="left" w:pos="5669"/>
        <w:tab w:val="left" w:pos="6378"/>
        <w:tab w:val="left" w:pos="7087"/>
        <w:tab w:val="left" w:pos="7795"/>
        <w:tab w:val="left" w:pos="8504"/>
        <w:tab w:val="left" w:pos="9132"/>
      </w:tabs>
      <w:spacing w:line="480" w:lineRule="auto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A">
    <w:name w:val="Free Form A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paragraph" w:customStyle="1" w:styleId="FooterDHS">
    <w:name w:val="FooterDHS"/>
    <w:rsid w:val="00D15965"/>
    <w:pPr>
      <w:tabs>
        <w:tab w:val="right" w:pos="8222"/>
      </w:tabs>
      <w:spacing w:line="220" w:lineRule="exact"/>
    </w:pPr>
    <w:rPr>
      <w:rFonts w:eastAsia="ヒラギノ角ゴ Pro W3"/>
      <w:color w:val="000000"/>
      <w:sz w:val="18"/>
    </w:rPr>
  </w:style>
  <w:style w:type="paragraph" w:customStyle="1" w:styleId="Header1">
    <w:name w:val="Header1"/>
    <w:rsid w:val="00D15965"/>
    <w:pPr>
      <w:tabs>
        <w:tab w:val="center" w:pos="4320"/>
        <w:tab w:val="right" w:pos="8640"/>
      </w:tabs>
    </w:pPr>
    <w:rPr>
      <w:rFonts w:ascii="Verdana" w:eastAsia="ヒラギノ角ゴ Pro W3" w:hAnsi="Verdana"/>
      <w:color w:val="000000"/>
      <w:sz w:val="24"/>
    </w:rPr>
  </w:style>
  <w:style w:type="paragraph" w:customStyle="1" w:styleId="StyleAppbodyDHSArial10ptBoldItalic">
    <w:name w:val="Style App body DHS + Arial 10 pt Bold Italic"/>
    <w:rsid w:val="00D15965"/>
    <w:pPr>
      <w:suppressAutoHyphens/>
      <w:spacing w:line="260" w:lineRule="exact"/>
    </w:pPr>
    <w:rPr>
      <w:rFonts w:ascii="Arial Bold Italic" w:eastAsia="ヒラギノ角ゴ Pro W3" w:hAnsi="Arial Bold Italic"/>
      <w:color w:val="0042E5"/>
    </w:rPr>
  </w:style>
  <w:style w:type="paragraph" w:customStyle="1" w:styleId="BodyDHS">
    <w:name w:val="Body DHS"/>
    <w:autoRedefine/>
    <w:rsid w:val="00D15965"/>
    <w:pPr>
      <w:suppressAutoHyphens/>
      <w:spacing w:after="180" w:line="260" w:lineRule="exact"/>
    </w:pPr>
    <w:rPr>
      <w:rFonts w:ascii="Book Antiqua" w:eastAsia="ヒラギノ角ゴ Pro W3" w:hAnsi="Book Antiqua"/>
      <w:color w:val="000000"/>
      <w:sz w:val="21"/>
    </w:rPr>
  </w:style>
  <w:style w:type="paragraph" w:customStyle="1" w:styleId="AppbodyDHS">
    <w:name w:val="App body DHS"/>
    <w:rsid w:val="00D15965"/>
    <w:pPr>
      <w:suppressAutoHyphens/>
      <w:spacing w:after="180" w:line="260" w:lineRule="exact"/>
    </w:pPr>
    <w:rPr>
      <w:rFonts w:eastAsia="ヒラギノ角ゴ Pro W3"/>
      <w:color w:val="000000"/>
      <w:sz w:val="21"/>
    </w:rPr>
  </w:style>
  <w:style w:type="paragraph" w:customStyle="1" w:styleId="HeadingCDHS">
    <w:name w:val="Heading C DHS"/>
    <w:next w:val="BodyDHS"/>
    <w:autoRedefine/>
    <w:rsid w:val="00D15965"/>
    <w:pPr>
      <w:keepNext/>
      <w:keepLines/>
      <w:widowControl w:val="0"/>
      <w:suppressAutoHyphens/>
      <w:spacing w:before="200" w:after="80" w:line="280" w:lineRule="exact"/>
    </w:pPr>
    <w:rPr>
      <w:rFonts w:ascii="Cambria Bold" w:eastAsia="ヒラギノ角ゴ Pro W3" w:hAnsi="Cambria Bold"/>
      <w:color w:val="000000"/>
      <w:sz w:val="24"/>
    </w:rPr>
  </w:style>
  <w:style w:type="paragraph" w:customStyle="1" w:styleId="FreeForm">
    <w:name w:val="Free Form"/>
    <w:autoRedefine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FreeFormB">
    <w:name w:val="Free Form B"/>
    <w:rsid w:val="00D15965"/>
    <w:rPr>
      <w:rFonts w:ascii="Times New Roman" w:eastAsia="ヒラギノ角ゴ Pro W3" w:hAnsi="Times New Roman"/>
      <w:color w:val="000000"/>
      <w:lang w:val="en-AU"/>
    </w:rPr>
  </w:style>
  <w:style w:type="paragraph" w:customStyle="1" w:styleId="HeadingDDHS">
    <w:name w:val="Heading D DHS"/>
    <w:next w:val="BodyDHS"/>
    <w:autoRedefine/>
    <w:rsid w:val="00D15965"/>
    <w:pPr>
      <w:keepNext/>
      <w:keepLines/>
      <w:widowControl w:val="0"/>
      <w:suppressAutoHyphens/>
      <w:spacing w:before="200" w:after="80" w:line="260" w:lineRule="exact"/>
    </w:pPr>
    <w:rPr>
      <w:rFonts w:ascii="Book Antiqua" w:eastAsia="ヒラギノ角ゴ Pro W3" w:hAnsi="Book Antiqua"/>
      <w:b/>
      <w:color w:val="000000"/>
      <w:sz w:val="22"/>
    </w:rPr>
  </w:style>
  <w:style w:type="paragraph" w:customStyle="1" w:styleId="BodyText1">
    <w:name w:val="Body Text1"/>
    <w:rsid w:val="00D15965"/>
    <w:pPr>
      <w:widowControl w:val="0"/>
      <w:spacing w:after="120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Hyperlink2">
    <w:name w:val="Hyperlink2"/>
    <w:rsid w:val="00D15965"/>
    <w:rPr>
      <w:color w:val="003DEF"/>
      <w:sz w:val="20"/>
      <w:u w:val="single"/>
    </w:rPr>
  </w:style>
  <w:style w:type="paragraph" w:customStyle="1" w:styleId="TableGrid1">
    <w:name w:val="Table Grid1"/>
    <w:rsid w:val="00D15965"/>
    <w:rPr>
      <w:rFonts w:ascii="Times New Roman" w:eastAsia="ヒラギノ角ゴ Pro W3" w:hAnsi="Times New Roman"/>
      <w:color w:val="000000"/>
      <w:sz w:val="24"/>
      <w:lang w:val="en-AU"/>
    </w:rPr>
  </w:style>
  <w:style w:type="character" w:customStyle="1" w:styleId="Hyperlink1">
    <w:name w:val="Hyperlink1"/>
    <w:rsid w:val="00D15965"/>
    <w:rPr>
      <w:color w:val="0042E5"/>
      <w:sz w:val="24"/>
      <w:u w:val="single"/>
    </w:rPr>
  </w:style>
  <w:style w:type="character" w:customStyle="1" w:styleId="StyleAppbodyDHSArial10ptBoldItalicChar">
    <w:name w:val="Style App body DHS + Arial 10 pt Bold Italic Char"/>
    <w:rsid w:val="00D15965"/>
    <w:rPr>
      <w:rFonts w:ascii="Arial Bold Italic" w:eastAsia="ヒラギノ角ゴ Pro W3" w:hAnsi="Arial Bold Italic"/>
      <w:b w:val="0"/>
      <w:i w:val="0"/>
      <w:color w:val="0042E5"/>
      <w:sz w:val="21"/>
      <w:lang w:val="en-AU"/>
    </w:rPr>
  </w:style>
  <w:style w:type="paragraph" w:customStyle="1" w:styleId="NormalWeb1">
    <w:name w:val="Normal (Web)1"/>
    <w:rsid w:val="00D15965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z-TopofForm1">
    <w:name w:val="z-Top of Form1"/>
    <w:next w:val="Normal"/>
    <w:rsid w:val="00D15965"/>
    <w:pPr>
      <w:jc w:val="center"/>
    </w:pPr>
    <w:rPr>
      <w:rFonts w:ascii="Arial" w:eastAsia="ヒラギノ角ゴ Pro W3" w:hAnsi="Arial"/>
      <w:vanish/>
      <w:color w:val="000000"/>
      <w:sz w:val="16"/>
    </w:rPr>
  </w:style>
  <w:style w:type="paragraph" w:customStyle="1" w:styleId="CommentText1">
    <w:name w:val="Comment Text1"/>
    <w:autoRedefine/>
    <w:rsid w:val="00D15965"/>
    <w:rPr>
      <w:rFonts w:ascii="Verdana" w:eastAsia="ヒラギノ角ゴ Pro W3" w:hAnsi="Verdana"/>
      <w:color w:val="000000"/>
      <w:sz w:val="24"/>
    </w:rPr>
  </w:style>
  <w:style w:type="paragraph" w:customStyle="1" w:styleId="Heading11">
    <w:name w:val="Heading 11"/>
    <w:next w:val="Normal"/>
    <w:autoRedefine/>
    <w:rsid w:val="00D15965"/>
    <w:pPr>
      <w:keepNext/>
      <w:keepLines/>
      <w:spacing w:before="480"/>
      <w:outlineLvl w:val="0"/>
    </w:pPr>
    <w:rPr>
      <w:rFonts w:ascii="Cambria Bold" w:eastAsia="ヒラギノ角ゴ Pro W3" w:hAnsi="Cambria Bold"/>
      <w:color w:val="1D2E4A"/>
      <w:sz w:val="32"/>
    </w:rPr>
  </w:style>
  <w:style w:type="character" w:styleId="FollowedHyperlink">
    <w:name w:val="FollowedHyperlink"/>
    <w:rsid w:val="00D15965"/>
    <w:rPr>
      <w:color w:val="800080"/>
      <w:u w:val="single"/>
    </w:rPr>
  </w:style>
  <w:style w:type="paragraph" w:styleId="TOCHeading">
    <w:name w:val="TOC Heading"/>
    <w:basedOn w:val="Heading1"/>
    <w:next w:val="Normal"/>
    <w:uiPriority w:val="39"/>
    <w:unhideWhenUsed/>
    <w:rsid w:val="00D15965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rsid w:val="00D15965"/>
    <w:pPr>
      <w:spacing w:before="120"/>
    </w:pPr>
    <w:rPr>
      <w:rFonts w:asciiTheme="minorHAnsi" w:eastAsia="Times New Roman" w:hAnsiTheme="minorHAnsi"/>
      <w:b/>
      <w:lang w:val="en-AU"/>
    </w:rPr>
  </w:style>
  <w:style w:type="paragraph" w:styleId="TOC2">
    <w:name w:val="toc 2"/>
    <w:basedOn w:val="Normal"/>
    <w:next w:val="Normal"/>
    <w:autoRedefine/>
    <w:uiPriority w:val="39"/>
    <w:rsid w:val="00D15965"/>
    <w:pPr>
      <w:ind w:left="220"/>
    </w:pPr>
    <w:rPr>
      <w:rFonts w:asciiTheme="minorHAnsi" w:eastAsia="Times New Roman" w:hAnsiTheme="minorHAnsi"/>
      <w:b/>
      <w:sz w:val="22"/>
      <w:szCs w:val="22"/>
      <w:lang w:val="en-AU"/>
    </w:rPr>
  </w:style>
  <w:style w:type="paragraph" w:styleId="TOC3">
    <w:name w:val="toc 3"/>
    <w:basedOn w:val="Normal"/>
    <w:next w:val="Normal"/>
    <w:autoRedefine/>
    <w:uiPriority w:val="39"/>
    <w:rsid w:val="00D15965"/>
    <w:pPr>
      <w:jc w:val="center"/>
    </w:pPr>
    <w:rPr>
      <w:rFonts w:eastAsia="Times New Roman"/>
      <w:color w:val="000000" w:themeColor="text1"/>
      <w:szCs w:val="22"/>
      <w:lang w:val="en-AU"/>
    </w:rPr>
  </w:style>
  <w:style w:type="paragraph" w:styleId="TOC4">
    <w:name w:val="toc 4"/>
    <w:basedOn w:val="Normal"/>
    <w:next w:val="Normal"/>
    <w:autoRedefine/>
    <w:rsid w:val="00D15965"/>
    <w:pPr>
      <w:ind w:left="66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5">
    <w:name w:val="toc 5"/>
    <w:basedOn w:val="Normal"/>
    <w:next w:val="Normal"/>
    <w:autoRedefine/>
    <w:rsid w:val="00D15965"/>
    <w:pPr>
      <w:ind w:left="88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6">
    <w:name w:val="toc 6"/>
    <w:basedOn w:val="Normal"/>
    <w:next w:val="Normal"/>
    <w:autoRedefine/>
    <w:rsid w:val="00D15965"/>
    <w:pPr>
      <w:ind w:left="110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7">
    <w:name w:val="toc 7"/>
    <w:basedOn w:val="Normal"/>
    <w:next w:val="Normal"/>
    <w:autoRedefine/>
    <w:rsid w:val="00D15965"/>
    <w:pPr>
      <w:ind w:left="132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8">
    <w:name w:val="toc 8"/>
    <w:basedOn w:val="Normal"/>
    <w:next w:val="Normal"/>
    <w:autoRedefine/>
    <w:rsid w:val="00D15965"/>
    <w:pPr>
      <w:ind w:left="1540"/>
    </w:pPr>
    <w:rPr>
      <w:rFonts w:asciiTheme="minorHAnsi" w:eastAsia="Times New Roman" w:hAnsiTheme="minorHAnsi"/>
      <w:sz w:val="20"/>
      <w:szCs w:val="20"/>
      <w:lang w:val="en-AU"/>
    </w:rPr>
  </w:style>
  <w:style w:type="paragraph" w:styleId="TOC9">
    <w:name w:val="toc 9"/>
    <w:basedOn w:val="Normal"/>
    <w:next w:val="Normal"/>
    <w:autoRedefine/>
    <w:rsid w:val="00D15965"/>
    <w:pPr>
      <w:ind w:left="1760"/>
    </w:pPr>
    <w:rPr>
      <w:rFonts w:asciiTheme="minorHAnsi" w:eastAsia="Times New Roman" w:hAnsiTheme="minorHAnsi"/>
      <w:sz w:val="20"/>
      <w:szCs w:val="20"/>
      <w:lang w:val="en-AU"/>
    </w:rPr>
  </w:style>
  <w:style w:type="paragraph" w:customStyle="1" w:styleId="PlanningPoint">
    <w:name w:val="Planning Point"/>
    <w:basedOn w:val="Normal"/>
    <w:qFormat/>
    <w:rsid w:val="0071451A"/>
    <w:pPr>
      <w:numPr>
        <w:numId w:val="43"/>
      </w:numPr>
      <w:adjustRightInd w:val="0"/>
      <w:spacing w:line="240" w:lineRule="auto"/>
      <w:ind w:left="890"/>
      <w:contextualSpacing/>
    </w:pPr>
    <w:rPr>
      <w:color w:val="4F81BD" w:themeColor="accent1"/>
      <w:sz w:val="20"/>
    </w:rPr>
  </w:style>
  <w:style w:type="paragraph" w:customStyle="1" w:styleId="TableCaption">
    <w:name w:val="Table Caption"/>
    <w:basedOn w:val="Normal"/>
    <w:rsid w:val="00BE07C6"/>
    <w:pPr>
      <w:keepNext/>
    </w:pPr>
  </w:style>
  <w:style w:type="paragraph" w:customStyle="1" w:styleId="Abstract">
    <w:name w:val="Abstract"/>
    <w:basedOn w:val="BodyText"/>
    <w:next w:val="BodyText"/>
    <w:rsid w:val="000352E4"/>
    <w:pPr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0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599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jeromy/software/APAWordTemplate/apa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FBC5B8A-DCAB-D647-B488-1D4A49E7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apa-template.dotx</Template>
  <TotalTime>16</TotalTime>
  <Pages>5</Pages>
  <Words>103</Words>
  <Characters>697</Characters>
  <Application>Microsoft Macintosh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Abstract</vt:lpstr>
      <vt:lpstr>Integrating Personality and Self-Monitoring with The Theory of Planned Behavior</vt:lpstr>
      <vt:lpstr>    Faking Job Interviews</vt:lpstr>
      <vt:lpstr>    Applicant Faking and the Theory of Planned Behavior</vt:lpstr>
      <vt:lpstr>    The Effect of Personality and Self-Monitoring on Faking</vt:lpstr>
      <vt:lpstr>    The Present Study</vt:lpstr>
      <vt:lpstr>Method</vt:lpstr>
      <vt:lpstr>    Participants</vt:lpstr>
      <vt:lpstr>    Materials</vt:lpstr>
      <vt:lpstr>    Procedure</vt:lpstr>
      <vt:lpstr>Results</vt:lpstr>
      <vt:lpstr>    Honesty Check</vt:lpstr>
      <vt:lpstr>    Development of TPB for Interview Faking</vt:lpstr>
      <vt:lpstr>    Descriptive Statistics</vt:lpstr>
      <vt:lpstr>    Assessing the Impact of Faking Precursors on Intention</vt:lpstr>
      <vt:lpstr>Discussion</vt:lpstr>
      <vt:lpstr>    Implications</vt:lpstr>
      <vt:lpstr>    Limitations </vt:lpstr>
      <vt:lpstr>    Future directions</vt:lpstr>
      <vt:lpstr>    Conclusion</vt:lpstr>
      <vt:lpstr>References</vt:lpstr>
    </vt:vector>
  </TitlesOfParts>
  <Company/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Jeromy Anglim</dc:creator>
  <cp:keywords/>
  <dc:description/>
  <cp:lastModifiedBy>Jeromy Anglim</cp:lastModifiedBy>
  <cp:revision>20</cp:revision>
  <cp:lastPrinted>2013-07-08T08:23:00Z</cp:lastPrinted>
  <dcterms:created xsi:type="dcterms:W3CDTF">2017-11-06T10:23:00Z</dcterms:created>
  <dcterms:modified xsi:type="dcterms:W3CDTF">2020-01-16T00:34:00Z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(#E1)</vt:lpwstr>
  </property>
  <property fmtid="{D5CDD505-2E9C-101B-9397-08002B2CF9AE}" pid="3" name="MTEquationSection">
    <vt:lpwstr>1</vt:lpwstr>
  </property>
  <property fmtid="{D5CDD505-2E9C-101B-9397-08002B2CF9AE}" pid="4" name="MTMacEqns">
    <vt:bool>true</vt:bool>
  </property>
</Properties>
</file>